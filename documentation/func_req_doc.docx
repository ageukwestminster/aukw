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B6BB7" w14:textId="77777777" w:rsidR="00AC4170" w:rsidRDefault="00AC4170">
      <w:pPr>
        <w:pStyle w:val="Title"/>
      </w:pPr>
      <w:bookmarkStart w:id="0" w:name="_Toc12589642"/>
      <w:r>
        <w:t>Functional Requirements Document</w:t>
      </w:r>
      <w:bookmarkEnd w:id="0"/>
    </w:p>
    <w:p w14:paraId="63F01668" w14:textId="77777777" w:rsidR="00AC4170" w:rsidRDefault="00AC4170">
      <w:pPr>
        <w:widowControl w:val="0"/>
        <w:tabs>
          <w:tab w:val="center" w:pos="4490"/>
        </w:tabs>
        <w:autoSpaceDE w:val="0"/>
        <w:autoSpaceDN w:val="0"/>
        <w:adjustRightInd w:val="0"/>
      </w:pPr>
    </w:p>
    <w:p w14:paraId="0C988633" w14:textId="77777777" w:rsidR="00AC4170" w:rsidRDefault="00AC4170">
      <w:pPr>
        <w:widowControl w:val="0"/>
        <w:tabs>
          <w:tab w:val="left" w:pos="702"/>
        </w:tabs>
        <w:autoSpaceDE w:val="0"/>
        <w:autoSpaceDN w:val="0"/>
        <w:adjustRightInd w:val="0"/>
        <w:spacing w:line="260" w:lineRule="exact"/>
        <w:rPr>
          <w:i/>
          <w:iCs/>
        </w:rPr>
      </w:pPr>
      <w:r>
        <w:rPr>
          <w:i/>
          <w:iCs/>
        </w:rPr>
        <w:t>Overview</w:t>
      </w:r>
    </w:p>
    <w:p w14:paraId="52611404" w14:textId="77777777" w:rsidR="00AC4170" w:rsidRDefault="00AC4170">
      <w:pPr>
        <w:widowControl w:val="0"/>
        <w:tabs>
          <w:tab w:val="left" w:pos="702"/>
        </w:tabs>
        <w:autoSpaceDE w:val="0"/>
        <w:autoSpaceDN w:val="0"/>
        <w:adjustRightInd w:val="0"/>
        <w:spacing w:line="260" w:lineRule="exact"/>
        <w:rPr>
          <w:i/>
          <w:iCs/>
        </w:rPr>
      </w:pPr>
      <w:r>
        <w:rPr>
          <w:i/>
          <w:iCs/>
        </w:rPr>
        <w:t>The functional requirements document (FRD) is a formal statement of an application’s functional requirements.  It serves the same purpose as a contract.  The developers agree to provide the capabilities specified.  The client agrees to find the product satisfactory if it provides the capabilities specified in the FRD.</w:t>
      </w:r>
    </w:p>
    <w:p w14:paraId="7149ADD9" w14:textId="77777777" w:rsidR="00AC4170" w:rsidRDefault="00AC4170">
      <w:pPr>
        <w:widowControl w:val="0"/>
        <w:tabs>
          <w:tab w:val="left" w:pos="702"/>
        </w:tabs>
        <w:autoSpaceDE w:val="0"/>
        <w:autoSpaceDN w:val="0"/>
        <w:adjustRightInd w:val="0"/>
        <w:spacing w:line="260" w:lineRule="exact"/>
        <w:rPr>
          <w:i/>
          <w:iCs/>
        </w:rPr>
      </w:pPr>
    </w:p>
    <w:p w14:paraId="329F5A37" w14:textId="77777777" w:rsidR="00AC4170" w:rsidRDefault="00AC4170">
      <w:pPr>
        <w:widowControl w:val="0"/>
        <w:tabs>
          <w:tab w:val="left" w:pos="702"/>
        </w:tabs>
        <w:autoSpaceDE w:val="0"/>
        <w:autoSpaceDN w:val="0"/>
        <w:adjustRightInd w:val="0"/>
        <w:spacing w:line="260" w:lineRule="exact"/>
        <w:rPr>
          <w:i/>
          <w:iCs/>
        </w:rPr>
      </w:pPr>
      <w:r>
        <w:rPr>
          <w:i/>
          <w:iCs/>
        </w:rPr>
        <w:t>Quality is meeting requirements.  For that reason, the FRD is the central document in system development.  It is used for the following:</w:t>
      </w:r>
    </w:p>
    <w:p w14:paraId="2654B78A" w14:textId="77777777" w:rsidR="00AC4170" w:rsidRDefault="00AC4170">
      <w:pPr>
        <w:widowControl w:val="0"/>
        <w:tabs>
          <w:tab w:val="left" w:pos="702"/>
        </w:tabs>
        <w:autoSpaceDE w:val="0"/>
        <w:autoSpaceDN w:val="0"/>
        <w:adjustRightInd w:val="0"/>
        <w:spacing w:line="260" w:lineRule="exact"/>
        <w:rPr>
          <w:i/>
          <w:iCs/>
        </w:rPr>
      </w:pPr>
    </w:p>
    <w:p w14:paraId="1B11EE85" w14:textId="77777777" w:rsidR="00AC4170" w:rsidRDefault="00AC4170">
      <w:pPr>
        <w:pStyle w:val="Bullet"/>
        <w:rPr>
          <w:i/>
          <w:iCs/>
        </w:rPr>
      </w:pPr>
      <w:r>
        <w:rPr>
          <w:i/>
          <w:iCs/>
        </w:rPr>
        <w:t>Designing and developing tile application system.</w:t>
      </w:r>
    </w:p>
    <w:p w14:paraId="19F81F70" w14:textId="77777777" w:rsidR="00AC4170" w:rsidRDefault="00AC4170">
      <w:pPr>
        <w:pStyle w:val="Bullet"/>
        <w:rPr>
          <w:i/>
          <w:iCs/>
        </w:rPr>
      </w:pPr>
      <w:r>
        <w:rPr>
          <w:i/>
          <w:iCs/>
        </w:rPr>
        <w:t>Evaluating the product in all subsequent phases of the life cycle.</w:t>
      </w:r>
    </w:p>
    <w:p w14:paraId="5EDACB3A" w14:textId="77777777" w:rsidR="00AC4170" w:rsidRDefault="00AC4170">
      <w:pPr>
        <w:pStyle w:val="Bullet"/>
        <w:rPr>
          <w:i/>
          <w:iCs/>
        </w:rPr>
      </w:pPr>
      <w:r>
        <w:rPr>
          <w:i/>
          <w:iCs/>
        </w:rPr>
        <w:t>Determining the success of the project.</w:t>
      </w:r>
    </w:p>
    <w:p w14:paraId="0AB34B1D" w14:textId="77777777" w:rsidR="00AC4170" w:rsidRDefault="00AC4170">
      <w:pPr>
        <w:widowControl w:val="0"/>
        <w:tabs>
          <w:tab w:val="left" w:pos="702"/>
          <w:tab w:val="left" w:pos="1031"/>
        </w:tabs>
        <w:autoSpaceDE w:val="0"/>
        <w:autoSpaceDN w:val="0"/>
        <w:adjustRightInd w:val="0"/>
        <w:spacing w:line="260" w:lineRule="exact"/>
        <w:rPr>
          <w:i/>
          <w:iCs/>
        </w:rPr>
      </w:pPr>
    </w:p>
    <w:p w14:paraId="1B553F40" w14:textId="77777777" w:rsidR="00AC4170" w:rsidRDefault="00AC4170">
      <w:pPr>
        <w:widowControl w:val="0"/>
        <w:tabs>
          <w:tab w:val="left" w:pos="357"/>
        </w:tabs>
        <w:autoSpaceDE w:val="0"/>
        <w:autoSpaceDN w:val="0"/>
        <w:adjustRightInd w:val="0"/>
        <w:spacing w:line="260" w:lineRule="exact"/>
        <w:rPr>
          <w:i/>
          <w:iCs/>
        </w:rPr>
      </w:pPr>
      <w:r>
        <w:rPr>
          <w:i/>
          <w:iCs/>
        </w:rPr>
        <w:t>The FRD has the following characteristics:</w:t>
      </w:r>
    </w:p>
    <w:p w14:paraId="30683811" w14:textId="77777777" w:rsidR="00AC4170" w:rsidRDefault="00AC4170">
      <w:pPr>
        <w:widowControl w:val="0"/>
        <w:tabs>
          <w:tab w:val="left" w:pos="357"/>
        </w:tabs>
        <w:autoSpaceDE w:val="0"/>
        <w:autoSpaceDN w:val="0"/>
        <w:adjustRightInd w:val="0"/>
        <w:spacing w:line="260" w:lineRule="exact"/>
        <w:rPr>
          <w:i/>
          <w:iCs/>
        </w:rPr>
      </w:pPr>
    </w:p>
    <w:p w14:paraId="293BB866" w14:textId="77777777" w:rsidR="00AC4170" w:rsidRDefault="00AC4170">
      <w:pPr>
        <w:pStyle w:val="Bullet"/>
        <w:rPr>
          <w:i/>
          <w:iCs/>
        </w:rPr>
      </w:pPr>
      <w:r>
        <w:rPr>
          <w:i/>
          <w:iCs/>
        </w:rPr>
        <w:t>It demonstrates that the application provides value to the State in terms of the business objectives and business processes in the 5-year plan.</w:t>
      </w:r>
    </w:p>
    <w:p w14:paraId="731DDAD2" w14:textId="77777777" w:rsidR="00AC4170" w:rsidRDefault="00AC4170">
      <w:pPr>
        <w:pStyle w:val="Bullet"/>
        <w:rPr>
          <w:i/>
          <w:iCs/>
        </w:rPr>
      </w:pPr>
      <w:r>
        <w:rPr>
          <w:i/>
          <w:iCs/>
        </w:rPr>
        <w:t>It contains a complete set of requirements for the application.  It leaves no room for anyone to assume anything not stated in the FRD.</w:t>
      </w:r>
    </w:p>
    <w:p w14:paraId="5B60AC37" w14:textId="77777777" w:rsidR="00AC4170" w:rsidRDefault="00AC4170">
      <w:pPr>
        <w:pStyle w:val="Bullet"/>
        <w:rPr>
          <w:i/>
          <w:iCs/>
        </w:rPr>
      </w:pPr>
      <w:r>
        <w:rPr>
          <w:i/>
          <w:iCs/>
        </w:rPr>
        <w:t>It is solution independent. The ERD is a statement of what the application is to do—not of how it works.  The FRD does not commit the developers to a design. For that reason, any reference to the use of a specific technology is entirely inappropriate in an FRD.</w:t>
      </w:r>
    </w:p>
    <w:p w14:paraId="26BB929F" w14:textId="77777777" w:rsidR="00AC4170" w:rsidRDefault="00AC4170">
      <w:pPr>
        <w:widowControl w:val="0"/>
        <w:tabs>
          <w:tab w:val="left" w:pos="1031"/>
        </w:tabs>
        <w:autoSpaceDE w:val="0"/>
        <w:autoSpaceDN w:val="0"/>
        <w:adjustRightInd w:val="0"/>
        <w:rPr>
          <w:i/>
          <w:iCs/>
        </w:rPr>
      </w:pPr>
    </w:p>
    <w:p w14:paraId="04F4B309" w14:textId="77777777" w:rsidR="00AC4170" w:rsidRDefault="00AC4170">
      <w:pPr>
        <w:widowControl w:val="0"/>
        <w:tabs>
          <w:tab w:val="left" w:pos="357"/>
        </w:tabs>
        <w:autoSpaceDE w:val="0"/>
        <w:autoSpaceDN w:val="0"/>
        <w:adjustRightInd w:val="0"/>
        <w:spacing w:line="260" w:lineRule="exact"/>
        <w:rPr>
          <w:i/>
          <w:iCs/>
        </w:rPr>
      </w:pPr>
      <w:r>
        <w:rPr>
          <w:i/>
          <w:iCs/>
        </w:rPr>
        <w:t>A requirement is a condition that the application must meet for the customer to find the application satisfactory.  A requirement has the following characteristics:</w:t>
      </w:r>
    </w:p>
    <w:p w14:paraId="3A850882" w14:textId="77777777" w:rsidR="00AC4170" w:rsidRDefault="00AC4170">
      <w:pPr>
        <w:widowControl w:val="0"/>
        <w:tabs>
          <w:tab w:val="left" w:pos="357"/>
        </w:tabs>
        <w:autoSpaceDE w:val="0"/>
        <w:autoSpaceDN w:val="0"/>
        <w:adjustRightInd w:val="0"/>
        <w:spacing w:line="260" w:lineRule="exact"/>
        <w:rPr>
          <w:i/>
          <w:iCs/>
        </w:rPr>
      </w:pPr>
    </w:p>
    <w:p w14:paraId="1CA42B76" w14:textId="77777777" w:rsidR="00AC4170" w:rsidRDefault="00AC4170">
      <w:pPr>
        <w:pStyle w:val="Bullet"/>
        <w:rPr>
          <w:i/>
          <w:iCs/>
        </w:rPr>
      </w:pPr>
      <w:r>
        <w:rPr>
          <w:i/>
          <w:iCs/>
        </w:rPr>
        <w:t>It provides a benefit to the organization.</w:t>
      </w:r>
    </w:p>
    <w:p w14:paraId="6124053D" w14:textId="77777777" w:rsidR="00AC4170" w:rsidRDefault="00AC4170">
      <w:pPr>
        <w:pStyle w:val="Bullet"/>
        <w:rPr>
          <w:i/>
          <w:iCs/>
        </w:rPr>
      </w:pPr>
      <w:r>
        <w:rPr>
          <w:i/>
          <w:iCs/>
        </w:rPr>
        <w:t>It describes the capabilities the application must provide in business terms.</w:t>
      </w:r>
    </w:p>
    <w:p w14:paraId="3DE9D7EB" w14:textId="77777777" w:rsidR="00AC4170" w:rsidRDefault="00AC4170">
      <w:pPr>
        <w:pStyle w:val="Bullet"/>
        <w:rPr>
          <w:i/>
          <w:iCs/>
        </w:rPr>
      </w:pPr>
      <w:r>
        <w:rPr>
          <w:i/>
          <w:iCs/>
        </w:rPr>
        <w:t>It does not describe how the application provides that capability.</w:t>
      </w:r>
    </w:p>
    <w:p w14:paraId="4F0D1548" w14:textId="77777777" w:rsidR="00AC4170" w:rsidRDefault="00AC4170">
      <w:pPr>
        <w:pStyle w:val="Bullet"/>
        <w:rPr>
          <w:i/>
          <w:iCs/>
        </w:rPr>
      </w:pPr>
      <w:r>
        <w:rPr>
          <w:i/>
          <w:iCs/>
        </w:rPr>
        <w:t>It does not describe such design considerations as computer hardware, operating system, and database design.</w:t>
      </w:r>
    </w:p>
    <w:p w14:paraId="43F64CDD" w14:textId="77777777" w:rsidR="00AC4170" w:rsidRDefault="00AC4170">
      <w:pPr>
        <w:pStyle w:val="Bullet"/>
        <w:rPr>
          <w:i/>
          <w:iCs/>
        </w:rPr>
      </w:pPr>
      <w:r>
        <w:rPr>
          <w:i/>
          <w:iCs/>
        </w:rPr>
        <w:t>It is stated in unambiguous words.  Its meaning is clear and understandable.</w:t>
      </w:r>
    </w:p>
    <w:p w14:paraId="5AEF8EBA" w14:textId="77777777" w:rsidR="00AC4170" w:rsidRDefault="00AC4170">
      <w:pPr>
        <w:pStyle w:val="Bullet"/>
        <w:rPr>
          <w:i/>
          <w:iCs/>
        </w:rPr>
      </w:pPr>
      <w:r>
        <w:rPr>
          <w:i/>
          <w:iCs/>
        </w:rPr>
        <w:t>It is verifiable.</w:t>
      </w:r>
    </w:p>
    <w:p w14:paraId="33436A9C" w14:textId="77777777" w:rsidR="00AC4170" w:rsidRDefault="00AC4170">
      <w:pPr>
        <w:widowControl w:val="0"/>
        <w:tabs>
          <w:tab w:val="left" w:pos="702"/>
          <w:tab w:val="left" w:pos="1031"/>
        </w:tabs>
        <w:autoSpaceDE w:val="0"/>
        <w:autoSpaceDN w:val="0"/>
        <w:adjustRightInd w:val="0"/>
        <w:spacing w:line="260" w:lineRule="exact"/>
        <w:ind w:left="1032" w:hanging="329"/>
      </w:pPr>
    </w:p>
    <w:p w14:paraId="3C5DB1DF" w14:textId="77777777" w:rsidR="00AC4170" w:rsidRDefault="00AC4170">
      <w:pPr>
        <w:pStyle w:val="Heading1"/>
        <w:numPr>
          <w:ilvl w:val="0"/>
          <w:numId w:val="337"/>
        </w:numPr>
      </w:pPr>
      <w:r>
        <w:t>General</w:t>
      </w:r>
    </w:p>
    <w:p w14:paraId="717D91A0" w14:textId="77777777" w:rsidR="00AC4170" w:rsidRDefault="00AC4170">
      <w:pPr>
        <w:pStyle w:val="Heading2"/>
      </w:pPr>
      <w:r>
        <w:t>Project Description</w:t>
      </w:r>
    </w:p>
    <w:p w14:paraId="79488A41" w14:textId="77777777" w:rsidR="00AC4170" w:rsidRDefault="00AC4170">
      <w:pPr>
        <w:widowControl w:val="0"/>
        <w:tabs>
          <w:tab w:val="left" w:pos="702"/>
        </w:tabs>
        <w:autoSpaceDE w:val="0"/>
        <w:autoSpaceDN w:val="0"/>
        <w:adjustRightInd w:val="0"/>
        <w:spacing w:line="510" w:lineRule="exact"/>
        <w:ind w:left="576"/>
      </w:pPr>
      <w:r>
        <w:t>Provide a brief overview of the project.</w:t>
      </w:r>
    </w:p>
    <w:p w14:paraId="6EECC570" w14:textId="77777777" w:rsidR="00AC4170" w:rsidRDefault="00AC4170">
      <w:pPr>
        <w:pStyle w:val="Heading3"/>
      </w:pPr>
      <w:r>
        <w:lastRenderedPageBreak/>
        <w:t>Background</w:t>
      </w:r>
    </w:p>
    <w:p w14:paraId="0C5F5433" w14:textId="77777777" w:rsidR="00AC4170" w:rsidRDefault="00AC4170">
      <w:pPr>
        <w:widowControl w:val="0"/>
        <w:tabs>
          <w:tab w:val="left" w:pos="702"/>
        </w:tabs>
        <w:autoSpaceDE w:val="0"/>
        <w:autoSpaceDN w:val="0"/>
        <w:adjustRightInd w:val="0"/>
        <w:spacing w:line="510" w:lineRule="exact"/>
        <w:ind w:left="703"/>
      </w:pPr>
      <w:r>
        <w:t>Summarize the conditions that created the need for the application.</w:t>
      </w:r>
    </w:p>
    <w:p w14:paraId="402DDB67" w14:textId="77777777" w:rsidR="00AC4170" w:rsidRDefault="00AC4170">
      <w:pPr>
        <w:pStyle w:val="Heading3"/>
      </w:pPr>
      <w:r>
        <w:t>Purpose</w:t>
      </w:r>
    </w:p>
    <w:p w14:paraId="3A46E512" w14:textId="77777777" w:rsidR="00AC4170" w:rsidRDefault="00AC4170">
      <w:pPr>
        <w:widowControl w:val="0"/>
        <w:tabs>
          <w:tab w:val="left" w:pos="702"/>
        </w:tabs>
        <w:autoSpaceDE w:val="0"/>
        <w:autoSpaceDN w:val="0"/>
        <w:adjustRightInd w:val="0"/>
        <w:spacing w:line="260" w:lineRule="exact"/>
        <w:ind w:left="703"/>
      </w:pPr>
      <w:r>
        <w:t>Describe the business objectives and business processes from the CONOPS document and the CBA that this application supports.</w:t>
      </w:r>
    </w:p>
    <w:p w14:paraId="4CCEB789" w14:textId="77777777" w:rsidR="00AC4170" w:rsidRDefault="00AC4170">
      <w:pPr>
        <w:pStyle w:val="Heading3"/>
      </w:pPr>
      <w:r>
        <w:t>Assumptions and Constraints</w:t>
      </w:r>
    </w:p>
    <w:p w14:paraId="3163CE00" w14:textId="77777777" w:rsidR="00AC4170" w:rsidRDefault="00AC4170">
      <w:pPr>
        <w:widowControl w:val="0"/>
        <w:tabs>
          <w:tab w:val="left" w:pos="702"/>
        </w:tabs>
        <w:autoSpaceDE w:val="0"/>
        <w:autoSpaceDN w:val="0"/>
        <w:adjustRightInd w:val="0"/>
        <w:spacing w:line="260" w:lineRule="exact"/>
        <w:ind w:left="703"/>
      </w:pPr>
      <w:r>
        <w:t>Assumptions are future situations, beyond the control of the project, whose outcomes influence the success of a project.  The following are examples of assumptions:</w:t>
      </w:r>
    </w:p>
    <w:p w14:paraId="5CE29790" w14:textId="77777777" w:rsidR="00AC4170" w:rsidRDefault="00AC4170">
      <w:pPr>
        <w:widowControl w:val="0"/>
        <w:tabs>
          <w:tab w:val="left" w:pos="702"/>
        </w:tabs>
        <w:autoSpaceDE w:val="0"/>
        <w:autoSpaceDN w:val="0"/>
        <w:adjustRightInd w:val="0"/>
        <w:spacing w:line="260" w:lineRule="exact"/>
        <w:ind w:left="703"/>
      </w:pPr>
    </w:p>
    <w:p w14:paraId="7BDD46AD" w14:textId="77777777" w:rsidR="00AC4170" w:rsidRDefault="00AC4170">
      <w:pPr>
        <w:pStyle w:val="Bullet"/>
      </w:pPr>
      <w:r>
        <w:t>Availability of a hardware/software platform</w:t>
      </w:r>
    </w:p>
    <w:p w14:paraId="72ED531B" w14:textId="77777777" w:rsidR="00AC4170" w:rsidRDefault="00AC4170">
      <w:pPr>
        <w:pStyle w:val="Bullet"/>
      </w:pPr>
      <w:r>
        <w:t>Pending legislation</w:t>
      </w:r>
    </w:p>
    <w:p w14:paraId="159A212E" w14:textId="77777777" w:rsidR="00AC4170" w:rsidRDefault="00AC4170">
      <w:pPr>
        <w:pStyle w:val="Bullet"/>
      </w:pPr>
      <w:r>
        <w:t>Court decisions that have not been rendered</w:t>
      </w:r>
    </w:p>
    <w:p w14:paraId="54F7AA9D" w14:textId="77777777" w:rsidR="00AC4170" w:rsidRDefault="00AC4170">
      <w:pPr>
        <w:pStyle w:val="Bullet"/>
      </w:pPr>
      <w:r>
        <w:t>Developments in technology</w:t>
      </w:r>
    </w:p>
    <w:p w14:paraId="3C593F1F" w14:textId="77777777" w:rsidR="00AC4170" w:rsidRDefault="00AC4170">
      <w:pPr>
        <w:widowControl w:val="0"/>
        <w:tabs>
          <w:tab w:val="left" w:pos="1031"/>
          <w:tab w:val="left" w:pos="1371"/>
        </w:tabs>
        <w:autoSpaceDE w:val="0"/>
        <w:autoSpaceDN w:val="0"/>
        <w:adjustRightInd w:val="0"/>
      </w:pPr>
    </w:p>
    <w:p w14:paraId="46D76C4A" w14:textId="77777777" w:rsidR="00AC4170" w:rsidRDefault="00AC4170">
      <w:pPr>
        <w:widowControl w:val="0"/>
        <w:tabs>
          <w:tab w:val="left" w:pos="702"/>
        </w:tabs>
        <w:autoSpaceDE w:val="0"/>
        <w:autoSpaceDN w:val="0"/>
        <w:adjustRightInd w:val="0"/>
        <w:spacing w:line="260" w:lineRule="exact"/>
        <w:ind w:left="703"/>
      </w:pPr>
      <w:r>
        <w:t>Constraints are conditions outside the control of the project that limit the design alternatives.  The following are examples of constraints:</w:t>
      </w:r>
    </w:p>
    <w:p w14:paraId="51623F87" w14:textId="77777777" w:rsidR="00AC4170" w:rsidRDefault="00AC4170">
      <w:pPr>
        <w:widowControl w:val="0"/>
        <w:tabs>
          <w:tab w:val="left" w:pos="702"/>
        </w:tabs>
        <w:autoSpaceDE w:val="0"/>
        <w:autoSpaceDN w:val="0"/>
        <w:adjustRightInd w:val="0"/>
        <w:spacing w:line="260" w:lineRule="exact"/>
      </w:pPr>
    </w:p>
    <w:p w14:paraId="412C066B" w14:textId="77777777" w:rsidR="00AC4170" w:rsidRDefault="00AC4170">
      <w:pPr>
        <w:pStyle w:val="Bullet"/>
      </w:pPr>
      <w:r>
        <w:t>Government regulations</w:t>
      </w:r>
    </w:p>
    <w:p w14:paraId="50FF11AF" w14:textId="77777777" w:rsidR="00AC4170" w:rsidRDefault="00AC4170">
      <w:pPr>
        <w:pStyle w:val="Bullet"/>
      </w:pPr>
      <w:r>
        <w:t>Standards imposed on the solution</w:t>
      </w:r>
    </w:p>
    <w:p w14:paraId="6456461B" w14:textId="77777777" w:rsidR="00AC4170" w:rsidRDefault="00AC4170">
      <w:pPr>
        <w:pStyle w:val="Bullet"/>
      </w:pPr>
      <w:r>
        <w:t>Strategic decisions</w:t>
      </w:r>
    </w:p>
    <w:p w14:paraId="5CCC6A59" w14:textId="77777777" w:rsidR="00AC4170" w:rsidRDefault="00AC4170">
      <w:pPr>
        <w:widowControl w:val="0"/>
        <w:tabs>
          <w:tab w:val="left" w:pos="1031"/>
          <w:tab w:val="left" w:pos="1371"/>
        </w:tabs>
        <w:autoSpaceDE w:val="0"/>
        <w:autoSpaceDN w:val="0"/>
        <w:adjustRightInd w:val="0"/>
      </w:pPr>
    </w:p>
    <w:p w14:paraId="2918D1CB" w14:textId="77777777" w:rsidR="00AC4170" w:rsidRDefault="00AC4170">
      <w:pPr>
        <w:widowControl w:val="0"/>
        <w:tabs>
          <w:tab w:val="left" w:pos="702"/>
        </w:tabs>
        <w:autoSpaceDE w:val="0"/>
        <w:autoSpaceDN w:val="0"/>
        <w:adjustRightInd w:val="0"/>
        <w:spacing w:line="260" w:lineRule="exact"/>
        <w:ind w:left="703"/>
      </w:pPr>
      <w:r>
        <w:t xml:space="preserve">Be careful to distinguish constraints from preferences.  Constraints exist because of real business conditions.  Preferences are arbitrary.  For example, a delivery date is a constraint only if there are real business consequences that can happen as a result of not meeting the date.  For example, if failing to have the subject application operational by the specified date places the State in legal default, the date is a constraint.  A date chosen arbitrarily is a preference. Preferences, if included in the </w:t>
      </w:r>
      <w:r>
        <w:t>FRD, should be noted as such.</w:t>
      </w:r>
    </w:p>
    <w:p w14:paraId="38351D15" w14:textId="77777777" w:rsidR="00AC4170" w:rsidRDefault="00AC4170">
      <w:pPr>
        <w:pStyle w:val="Heading3"/>
      </w:pPr>
      <w:r>
        <w:t>Interfaces to External Systems</w:t>
      </w:r>
    </w:p>
    <w:p w14:paraId="68A97B47" w14:textId="77777777" w:rsidR="00AC4170" w:rsidRDefault="00AC4170">
      <w:pPr>
        <w:widowControl w:val="0"/>
        <w:tabs>
          <w:tab w:val="left" w:pos="702"/>
        </w:tabs>
        <w:autoSpaceDE w:val="0"/>
        <w:autoSpaceDN w:val="0"/>
        <w:adjustRightInd w:val="0"/>
        <w:spacing w:line="260" w:lineRule="exact"/>
        <w:ind w:left="703"/>
      </w:pPr>
      <w:r>
        <w:t>Name the applications with which the subject application must interface, State the following for each such application:</w:t>
      </w:r>
    </w:p>
    <w:p w14:paraId="48EB4C07" w14:textId="77777777" w:rsidR="00AC4170" w:rsidRDefault="00AC4170">
      <w:pPr>
        <w:widowControl w:val="0"/>
        <w:tabs>
          <w:tab w:val="left" w:pos="702"/>
        </w:tabs>
        <w:autoSpaceDE w:val="0"/>
        <w:autoSpaceDN w:val="0"/>
        <w:adjustRightInd w:val="0"/>
      </w:pPr>
    </w:p>
    <w:p w14:paraId="05D07E57" w14:textId="77777777" w:rsidR="00AC4170" w:rsidRDefault="00AC4170">
      <w:pPr>
        <w:pStyle w:val="Bullet"/>
      </w:pPr>
      <w:r>
        <w:t>Owner of application (if external to the Agency)</w:t>
      </w:r>
    </w:p>
    <w:p w14:paraId="2A8B8242" w14:textId="77777777" w:rsidR="00AC4170" w:rsidRDefault="00AC4170">
      <w:pPr>
        <w:pStyle w:val="Bullet"/>
      </w:pPr>
      <w:r>
        <w:t>Details of interface (only if determined by the other application)</w:t>
      </w:r>
    </w:p>
    <w:p w14:paraId="4510EFB9" w14:textId="77777777" w:rsidR="00AC4170" w:rsidRDefault="00AC4170">
      <w:pPr>
        <w:pStyle w:val="Heading2"/>
      </w:pPr>
      <w:r>
        <w:t>Points of Contact</w:t>
      </w:r>
    </w:p>
    <w:p w14:paraId="35C96C91" w14:textId="77777777" w:rsidR="00AC4170" w:rsidRDefault="00AC4170">
      <w:pPr>
        <w:widowControl w:val="0"/>
        <w:tabs>
          <w:tab w:val="left" w:pos="702"/>
        </w:tabs>
        <w:autoSpaceDE w:val="0"/>
        <w:autoSpaceDN w:val="0"/>
        <w:adjustRightInd w:val="0"/>
        <w:spacing w:line="260" w:lineRule="exact"/>
        <w:ind w:left="576"/>
      </w:pPr>
      <w:r>
        <w:t>List the names, titles, and roles of the major participants in the project.  At a minimum, list the following:</w:t>
      </w:r>
    </w:p>
    <w:p w14:paraId="0B56C0C9" w14:textId="77777777" w:rsidR="00AC4170" w:rsidRDefault="00AC4170">
      <w:pPr>
        <w:widowControl w:val="0"/>
        <w:tabs>
          <w:tab w:val="left" w:pos="702"/>
        </w:tabs>
        <w:autoSpaceDE w:val="0"/>
        <w:autoSpaceDN w:val="0"/>
        <w:adjustRightInd w:val="0"/>
        <w:spacing w:line="260" w:lineRule="exact"/>
        <w:ind w:left="703"/>
      </w:pPr>
    </w:p>
    <w:p w14:paraId="1A2E84C9" w14:textId="77777777" w:rsidR="00AC4170" w:rsidRDefault="00AC4170">
      <w:pPr>
        <w:pStyle w:val="Bullet"/>
      </w:pPr>
      <w:r>
        <w:t>Project Manager</w:t>
      </w:r>
    </w:p>
    <w:p w14:paraId="05A8DB7B" w14:textId="77777777" w:rsidR="00AC4170" w:rsidRDefault="00AC4170">
      <w:pPr>
        <w:pStyle w:val="Bullet"/>
      </w:pPr>
      <w:r>
        <w:t>Development project leader</w:t>
      </w:r>
    </w:p>
    <w:p w14:paraId="39F8A399" w14:textId="77777777" w:rsidR="00AC4170" w:rsidRDefault="00AC4170">
      <w:pPr>
        <w:pStyle w:val="Bullet"/>
      </w:pPr>
      <w:r>
        <w:t>User contacts</w:t>
      </w:r>
    </w:p>
    <w:p w14:paraId="12A8FAFA" w14:textId="77777777" w:rsidR="00AC4170" w:rsidRDefault="00AC4170">
      <w:pPr>
        <w:pStyle w:val="Bullet"/>
      </w:pPr>
      <w:r>
        <w:lastRenderedPageBreak/>
        <w:t>Agency employee whose signature constitutes acceptance of the FRD</w:t>
      </w:r>
    </w:p>
    <w:p w14:paraId="77B10CDA" w14:textId="77777777" w:rsidR="00AC4170" w:rsidRDefault="00AC4170">
      <w:pPr>
        <w:pStyle w:val="Heading2"/>
      </w:pPr>
      <w:r>
        <w:t>Document References</w:t>
      </w:r>
    </w:p>
    <w:p w14:paraId="5E4704B3" w14:textId="77777777" w:rsidR="00AC4170" w:rsidRDefault="00AC4170">
      <w:pPr>
        <w:widowControl w:val="0"/>
        <w:tabs>
          <w:tab w:val="left" w:pos="702"/>
        </w:tabs>
        <w:autoSpaceDE w:val="0"/>
        <w:autoSpaceDN w:val="0"/>
        <w:adjustRightInd w:val="0"/>
        <w:spacing w:line="260" w:lineRule="exact"/>
        <w:ind w:left="576"/>
      </w:pPr>
      <w:r>
        <w:t>Name the documents that were sources of this version of the FRD.  Include meeting summaries, white paper analyses, and other System Development Life Cycle deliverables, as well as any other documents that contributed to the FRD. Include the Configuration Management identifier and date published for each document listed.</w:t>
      </w:r>
    </w:p>
    <w:p w14:paraId="658C2A75" w14:textId="77777777" w:rsidR="00AC4170" w:rsidRDefault="00AC4170">
      <w:pPr>
        <w:pStyle w:val="Heading1"/>
      </w:pPr>
      <w:r>
        <w:t>FUNCTIONAL REQUIREMENTS</w:t>
      </w:r>
    </w:p>
    <w:p w14:paraId="4D45A5C4" w14:textId="77777777" w:rsidR="00AC4170" w:rsidRDefault="00AC4170">
      <w:pPr>
        <w:widowControl w:val="0"/>
        <w:tabs>
          <w:tab w:val="left" w:pos="702"/>
        </w:tabs>
        <w:autoSpaceDE w:val="0"/>
        <w:autoSpaceDN w:val="0"/>
        <w:adjustRightInd w:val="0"/>
        <w:spacing w:line="260" w:lineRule="exact"/>
        <w:ind w:left="432"/>
      </w:pPr>
      <w:r>
        <w:t>The functional requirements describe the core functionality of the application.  This section includes the data and functional process requirements.</w:t>
      </w:r>
    </w:p>
    <w:p w14:paraId="03F53330" w14:textId="77777777" w:rsidR="00AC4170" w:rsidRDefault="00AC4170">
      <w:pPr>
        <w:pStyle w:val="Heading2"/>
      </w:pPr>
      <w:r>
        <w:t>Data Requirements</w:t>
      </w:r>
    </w:p>
    <w:p w14:paraId="70B969E3" w14:textId="77777777" w:rsidR="00AC4170" w:rsidRDefault="00AC4170">
      <w:pPr>
        <w:widowControl w:val="0"/>
        <w:tabs>
          <w:tab w:val="left" w:pos="702"/>
        </w:tabs>
        <w:autoSpaceDE w:val="0"/>
        <w:autoSpaceDN w:val="0"/>
        <w:adjustRightInd w:val="0"/>
        <w:spacing w:line="260" w:lineRule="exact"/>
        <w:ind w:left="576"/>
      </w:pPr>
      <w:r>
        <w:t>Describe the data requirements by producing a logical data model, which consists of entity relationship diagrams, entity definitions, and attribute definitions.  This is called the application data model.  The data requirements describe the business data needed by the application system.  Data requirements do not describe the physical database.</w:t>
      </w:r>
    </w:p>
    <w:p w14:paraId="1420252D" w14:textId="77777777" w:rsidR="00AC4170" w:rsidRDefault="00AC4170">
      <w:pPr>
        <w:pStyle w:val="Heading2"/>
      </w:pPr>
      <w:r>
        <w:t>Functional Process Requirements</w:t>
      </w:r>
    </w:p>
    <w:p w14:paraId="303EDEA1" w14:textId="77777777" w:rsidR="00AC4170" w:rsidRDefault="00AC4170">
      <w:pPr>
        <w:widowControl w:val="0"/>
        <w:tabs>
          <w:tab w:val="left" w:pos="702"/>
        </w:tabs>
        <w:autoSpaceDE w:val="0"/>
        <w:autoSpaceDN w:val="0"/>
        <w:adjustRightInd w:val="0"/>
        <w:spacing w:line="260" w:lineRule="exact"/>
        <w:ind w:left="576"/>
      </w:pPr>
      <w:r>
        <w:t>Process requirements describe what the application must do.  Process requirements relate the entities and attributes from the data requirements to the users’ needs.</w:t>
      </w:r>
    </w:p>
    <w:p w14:paraId="76EF9190" w14:textId="77777777" w:rsidR="00AC4170" w:rsidRDefault="00AC4170">
      <w:pPr>
        <w:widowControl w:val="0"/>
        <w:tabs>
          <w:tab w:val="left" w:pos="702"/>
        </w:tabs>
        <w:autoSpaceDE w:val="0"/>
        <w:autoSpaceDN w:val="0"/>
        <w:adjustRightInd w:val="0"/>
        <w:spacing w:line="260" w:lineRule="exact"/>
        <w:ind w:left="576"/>
      </w:pPr>
    </w:p>
    <w:p w14:paraId="5FB041AA" w14:textId="77777777" w:rsidR="00AC4170" w:rsidRDefault="00AC4170">
      <w:pPr>
        <w:widowControl w:val="0"/>
        <w:tabs>
          <w:tab w:val="left" w:pos="685"/>
        </w:tabs>
        <w:autoSpaceDE w:val="0"/>
        <w:autoSpaceDN w:val="0"/>
        <w:adjustRightInd w:val="0"/>
        <w:spacing w:line="260" w:lineRule="exact"/>
        <w:ind w:left="576"/>
      </w:pPr>
      <w:r>
        <w:t>State the functional process requirements in a manner that enables the reader to see broad concepts decomposed into layers of increasing detail.</w:t>
      </w:r>
    </w:p>
    <w:p w14:paraId="07D3F672" w14:textId="77777777" w:rsidR="00AC4170" w:rsidRDefault="00AC4170">
      <w:pPr>
        <w:widowControl w:val="0"/>
        <w:tabs>
          <w:tab w:val="left" w:pos="685"/>
        </w:tabs>
        <w:autoSpaceDE w:val="0"/>
        <w:autoSpaceDN w:val="0"/>
        <w:adjustRightInd w:val="0"/>
        <w:spacing w:line="260" w:lineRule="exact"/>
      </w:pPr>
    </w:p>
    <w:p w14:paraId="69A2252A" w14:textId="77777777" w:rsidR="00AC4170" w:rsidRDefault="00AC4170">
      <w:pPr>
        <w:widowControl w:val="0"/>
        <w:tabs>
          <w:tab w:val="left" w:pos="685"/>
        </w:tabs>
        <w:autoSpaceDE w:val="0"/>
        <w:autoSpaceDN w:val="0"/>
        <w:adjustRightInd w:val="0"/>
        <w:spacing w:line="260" w:lineRule="exact"/>
        <w:ind w:left="576"/>
      </w:pPr>
      <w:r>
        <w:t>Process requirements may be expressed using data flow diagrams, text, or any technique that provides the following information about the processes performed by the application:</w:t>
      </w:r>
    </w:p>
    <w:p w14:paraId="0C78AD7A" w14:textId="77777777" w:rsidR="00AC4170" w:rsidRDefault="00AC4170">
      <w:pPr>
        <w:widowControl w:val="0"/>
        <w:tabs>
          <w:tab w:val="left" w:pos="685"/>
        </w:tabs>
        <w:autoSpaceDE w:val="0"/>
        <w:autoSpaceDN w:val="0"/>
        <w:adjustRightInd w:val="0"/>
        <w:spacing w:line="260" w:lineRule="exact"/>
      </w:pPr>
    </w:p>
    <w:p w14:paraId="0CA3E668" w14:textId="77777777" w:rsidR="00AC4170" w:rsidRDefault="00AC4170">
      <w:pPr>
        <w:pStyle w:val="Bullet"/>
      </w:pPr>
      <w:r>
        <w:t>Context</w:t>
      </w:r>
    </w:p>
    <w:p w14:paraId="06CAE965" w14:textId="77777777" w:rsidR="00AC4170" w:rsidRDefault="00AC4170">
      <w:pPr>
        <w:pStyle w:val="Bullet"/>
      </w:pPr>
      <w:r>
        <w:t>Detailed view of the processes</w:t>
      </w:r>
    </w:p>
    <w:p w14:paraId="3168715A" w14:textId="77777777" w:rsidR="00AC4170" w:rsidRDefault="00AC4170">
      <w:pPr>
        <w:pStyle w:val="Bullet"/>
      </w:pPr>
      <w:r>
        <w:t>Data (attributes) input to and output from processes</w:t>
      </w:r>
    </w:p>
    <w:p w14:paraId="0ED1633D" w14:textId="77777777" w:rsidR="00AC4170" w:rsidRDefault="00AC4170">
      <w:pPr>
        <w:pStyle w:val="Bullet"/>
      </w:pPr>
      <w:r>
        <w:t>Logic used inside the processes to manipulate data</w:t>
      </w:r>
    </w:p>
    <w:p w14:paraId="11D8D0F6" w14:textId="77777777" w:rsidR="00AC4170" w:rsidRDefault="00AC4170">
      <w:pPr>
        <w:pStyle w:val="Bullet"/>
      </w:pPr>
      <w:r>
        <w:t>Accesses to stored data</w:t>
      </w:r>
    </w:p>
    <w:p w14:paraId="45D530E1" w14:textId="77777777" w:rsidR="00AC4170" w:rsidRDefault="00AC4170">
      <w:pPr>
        <w:pStyle w:val="Bullet"/>
      </w:pPr>
      <w:r>
        <w:t>Processes decomposed into finer levels of detail</w:t>
      </w:r>
    </w:p>
    <w:p w14:paraId="1EC0F478" w14:textId="77777777" w:rsidR="00AC4170" w:rsidRDefault="00AC4170">
      <w:pPr>
        <w:pStyle w:val="Heading1"/>
      </w:pPr>
      <w:r>
        <w:t>OPERATIONAL REQUIREMENTS</w:t>
      </w:r>
    </w:p>
    <w:p w14:paraId="6B6F5311" w14:textId="77777777" w:rsidR="00AC4170" w:rsidRDefault="00AC4170">
      <w:pPr>
        <w:widowControl w:val="0"/>
        <w:tabs>
          <w:tab w:val="left" w:pos="685"/>
        </w:tabs>
        <w:autoSpaceDE w:val="0"/>
        <w:autoSpaceDN w:val="0"/>
        <w:adjustRightInd w:val="0"/>
        <w:spacing w:line="260" w:lineRule="exact"/>
        <w:ind w:left="432"/>
      </w:pPr>
      <w:r>
        <w:t>Operational requirements describe the non-business characteristics of an application.</w:t>
      </w:r>
    </w:p>
    <w:p w14:paraId="28D2AB36" w14:textId="77777777" w:rsidR="00AC4170" w:rsidRDefault="00AC4170">
      <w:pPr>
        <w:widowControl w:val="0"/>
        <w:tabs>
          <w:tab w:val="left" w:pos="685"/>
        </w:tabs>
        <w:autoSpaceDE w:val="0"/>
        <w:autoSpaceDN w:val="0"/>
        <w:adjustRightInd w:val="0"/>
        <w:spacing w:line="260" w:lineRule="exact"/>
      </w:pPr>
    </w:p>
    <w:p w14:paraId="34FF1028" w14:textId="77777777" w:rsidR="00AC4170" w:rsidRDefault="00AC4170">
      <w:pPr>
        <w:widowControl w:val="0"/>
        <w:tabs>
          <w:tab w:val="left" w:pos="685"/>
        </w:tabs>
        <w:autoSpaceDE w:val="0"/>
        <w:autoSpaceDN w:val="0"/>
        <w:adjustRightInd w:val="0"/>
        <w:spacing w:line="260" w:lineRule="exact"/>
        <w:ind w:left="432"/>
      </w:pPr>
      <w:r>
        <w:t>State the requirements in this section.  Do not state how these requirements will be satisfied.  For example, in the Reliability section, answer the question, “How reliable must the system be?”  Do not state what steps will be taken to provide reliability.</w:t>
      </w:r>
    </w:p>
    <w:p w14:paraId="381BAAB2" w14:textId="77777777" w:rsidR="00AC4170" w:rsidRDefault="00AC4170">
      <w:pPr>
        <w:widowControl w:val="0"/>
        <w:tabs>
          <w:tab w:val="left" w:pos="685"/>
        </w:tabs>
        <w:autoSpaceDE w:val="0"/>
        <w:autoSpaceDN w:val="0"/>
        <w:adjustRightInd w:val="0"/>
        <w:spacing w:line="260" w:lineRule="exact"/>
      </w:pPr>
    </w:p>
    <w:p w14:paraId="1870322D" w14:textId="77777777" w:rsidR="00AC4170" w:rsidRDefault="00AC4170">
      <w:pPr>
        <w:widowControl w:val="0"/>
        <w:tabs>
          <w:tab w:val="left" w:pos="685"/>
        </w:tabs>
        <w:autoSpaceDE w:val="0"/>
        <w:autoSpaceDN w:val="0"/>
        <w:adjustRightInd w:val="0"/>
        <w:spacing w:line="260" w:lineRule="exact"/>
        <w:ind w:left="432"/>
      </w:pPr>
      <w:r>
        <w:t>Distinguish preferences from requirements.  Requirements are based on business needs.  Preferences are not.  If, for example, the user expresses a desire for sub-second response but does not have a business-related reason for needing it, that desire is a preference.</w:t>
      </w:r>
    </w:p>
    <w:p w14:paraId="2341B514" w14:textId="77777777" w:rsidR="00AC4170" w:rsidRDefault="00AC4170">
      <w:pPr>
        <w:pStyle w:val="Heading2"/>
      </w:pPr>
      <w:r>
        <w:lastRenderedPageBreak/>
        <w:t>Security</w:t>
      </w:r>
    </w:p>
    <w:p w14:paraId="2ACC73BE" w14:textId="77777777" w:rsidR="00AC4170" w:rsidRDefault="00AC4170">
      <w:pPr>
        <w:widowControl w:val="0"/>
        <w:tabs>
          <w:tab w:val="left" w:pos="685"/>
        </w:tabs>
        <w:autoSpaceDE w:val="0"/>
        <w:autoSpaceDN w:val="0"/>
        <w:adjustRightInd w:val="0"/>
        <w:spacing w:line="260" w:lineRule="exact"/>
        <w:ind w:left="576"/>
      </w:pPr>
      <w:r>
        <w:t>The security Section describes the need to control access to the data.  This includes controlling who may view and alter application data.</w:t>
      </w:r>
    </w:p>
    <w:p w14:paraId="008111B3" w14:textId="77777777" w:rsidR="00AC4170" w:rsidRDefault="00AC4170">
      <w:pPr>
        <w:widowControl w:val="0"/>
        <w:tabs>
          <w:tab w:val="left" w:pos="685"/>
        </w:tabs>
        <w:autoSpaceDE w:val="0"/>
        <w:autoSpaceDN w:val="0"/>
        <w:adjustRightInd w:val="0"/>
        <w:spacing w:line="260" w:lineRule="exact"/>
      </w:pPr>
    </w:p>
    <w:p w14:paraId="7290B30D" w14:textId="77777777" w:rsidR="00AC4170" w:rsidRDefault="00AC4170">
      <w:pPr>
        <w:widowControl w:val="0"/>
        <w:tabs>
          <w:tab w:val="left" w:pos="685"/>
        </w:tabs>
        <w:autoSpaceDE w:val="0"/>
        <w:autoSpaceDN w:val="0"/>
        <w:adjustRightInd w:val="0"/>
        <w:spacing w:line="260" w:lineRule="exact"/>
        <w:ind w:left="576"/>
      </w:pPr>
      <w:r>
        <w:t>State the consequences of the following breaches of security in the subject application:</w:t>
      </w:r>
    </w:p>
    <w:p w14:paraId="3431EE50" w14:textId="77777777" w:rsidR="00AC4170" w:rsidRDefault="00AC4170">
      <w:pPr>
        <w:widowControl w:val="0"/>
        <w:tabs>
          <w:tab w:val="left" w:pos="685"/>
        </w:tabs>
        <w:autoSpaceDE w:val="0"/>
        <w:autoSpaceDN w:val="0"/>
        <w:adjustRightInd w:val="0"/>
        <w:spacing w:line="260" w:lineRule="exact"/>
      </w:pPr>
    </w:p>
    <w:p w14:paraId="7A904A5A" w14:textId="77777777" w:rsidR="00AC4170" w:rsidRDefault="00AC4170">
      <w:pPr>
        <w:pStyle w:val="Bullet"/>
      </w:pPr>
      <w:r>
        <w:t>Erasure of contamination of application data</w:t>
      </w:r>
    </w:p>
    <w:p w14:paraId="0C814FFE" w14:textId="77777777" w:rsidR="00AC4170" w:rsidRDefault="00AC4170">
      <w:pPr>
        <w:pStyle w:val="Bullet"/>
      </w:pPr>
      <w:r>
        <w:t>Disclosure of Government secrets</w:t>
      </w:r>
    </w:p>
    <w:p w14:paraId="57E668F6" w14:textId="77777777" w:rsidR="00AC4170" w:rsidRDefault="00AC4170">
      <w:pPr>
        <w:pStyle w:val="Bullet"/>
      </w:pPr>
      <w:r>
        <w:t>Disclosure of privileged information about individuals</w:t>
      </w:r>
    </w:p>
    <w:p w14:paraId="3D558D38" w14:textId="77777777" w:rsidR="00AC4170" w:rsidRDefault="00AC4170">
      <w:pPr>
        <w:widowControl w:val="0"/>
        <w:tabs>
          <w:tab w:val="left" w:pos="702"/>
          <w:tab w:val="left" w:pos="1031"/>
        </w:tabs>
        <w:autoSpaceDE w:val="0"/>
        <w:autoSpaceDN w:val="0"/>
        <w:adjustRightInd w:val="0"/>
      </w:pPr>
    </w:p>
    <w:p w14:paraId="16176DBF" w14:textId="77777777" w:rsidR="00AC4170" w:rsidRDefault="00AC4170">
      <w:pPr>
        <w:widowControl w:val="0"/>
        <w:tabs>
          <w:tab w:val="left" w:pos="-1980"/>
        </w:tabs>
        <w:autoSpaceDE w:val="0"/>
        <w:autoSpaceDN w:val="0"/>
        <w:adjustRightInd w:val="0"/>
        <w:spacing w:line="260" w:lineRule="exact"/>
        <w:ind w:left="630"/>
      </w:pPr>
      <w:r>
        <w:t>State the type(s) of security required.  Include the need for the following as appropriate:</w:t>
      </w:r>
    </w:p>
    <w:p w14:paraId="1BD9E80B" w14:textId="77777777" w:rsidR="00AC4170" w:rsidRDefault="00AC4170">
      <w:pPr>
        <w:widowControl w:val="0"/>
        <w:tabs>
          <w:tab w:val="left" w:pos="702"/>
          <w:tab w:val="left" w:pos="1031"/>
        </w:tabs>
        <w:autoSpaceDE w:val="0"/>
        <w:autoSpaceDN w:val="0"/>
        <w:adjustRightInd w:val="0"/>
        <w:spacing w:line="260" w:lineRule="exact"/>
        <w:ind w:left="1032" w:hanging="329"/>
      </w:pPr>
    </w:p>
    <w:p w14:paraId="11A7B58E" w14:textId="77777777" w:rsidR="00AC4170" w:rsidRDefault="00AC4170">
      <w:pPr>
        <w:widowControl w:val="0"/>
        <w:tabs>
          <w:tab w:val="left" w:pos="702"/>
          <w:tab w:val="left" w:pos="1031"/>
        </w:tabs>
        <w:autoSpaceDE w:val="0"/>
        <w:autoSpaceDN w:val="0"/>
        <w:adjustRightInd w:val="0"/>
        <w:spacing w:line="260" w:lineRule="exact"/>
        <w:ind w:left="959" w:hanging="329"/>
      </w:pPr>
      <w:r>
        <w:t>State if there is a need to control access to the facility housing the application.</w:t>
      </w:r>
    </w:p>
    <w:p w14:paraId="69ECCDF8" w14:textId="77777777" w:rsidR="00AC4170" w:rsidRDefault="00AC4170">
      <w:pPr>
        <w:widowControl w:val="0"/>
        <w:tabs>
          <w:tab w:val="left" w:pos="702"/>
          <w:tab w:val="left" w:pos="1031"/>
        </w:tabs>
        <w:autoSpaceDE w:val="0"/>
        <w:autoSpaceDN w:val="0"/>
        <w:adjustRightInd w:val="0"/>
        <w:spacing w:line="260" w:lineRule="exact"/>
        <w:ind w:left="1032" w:hanging="329"/>
      </w:pPr>
    </w:p>
    <w:p w14:paraId="3CA68493" w14:textId="77777777" w:rsidR="00AC4170" w:rsidRDefault="00AC4170">
      <w:pPr>
        <w:pStyle w:val="Bullet"/>
      </w:pPr>
      <w:r>
        <w:t>State the need to control access by class of users. For example, “No user may access any part of this application who does not have at least a (specified) clearance.”</w:t>
      </w:r>
    </w:p>
    <w:p w14:paraId="5B38E14E" w14:textId="77777777" w:rsidR="00AC4170" w:rsidRDefault="00AC4170">
      <w:pPr>
        <w:pStyle w:val="Bullet"/>
      </w:pPr>
      <w:r>
        <w:t>State the need to control access by data attribute.  State, for example, if one group of users may view an attribute but may not update it while another type of user may update or view it.</w:t>
      </w:r>
    </w:p>
    <w:p w14:paraId="30284860" w14:textId="77777777" w:rsidR="00AC4170" w:rsidRDefault="00AC4170">
      <w:pPr>
        <w:pStyle w:val="Bullet"/>
      </w:pPr>
      <w:r>
        <w:t>State the need to control access based on system function.  State for example, if there is a need to grant one type of user access to certain system functions but not to others. For example, “This function is available only to the system administrator.”</w:t>
      </w:r>
    </w:p>
    <w:p w14:paraId="146D58F4" w14:textId="77777777" w:rsidR="00AC4170" w:rsidRDefault="00AC4170">
      <w:pPr>
        <w:pStyle w:val="Bullet"/>
      </w:pPr>
      <w:r>
        <w:t>State if there is a need for accreditation of the security measures adopted for this application. For example, C2 protection must be certified by an independent authorized organization.</w:t>
      </w:r>
    </w:p>
    <w:p w14:paraId="41FA4675" w14:textId="77777777" w:rsidR="00AC4170" w:rsidRDefault="00AC4170">
      <w:pPr>
        <w:pStyle w:val="Heading2"/>
      </w:pPr>
      <w:r>
        <w:t>Audit Trail</w:t>
      </w:r>
    </w:p>
    <w:p w14:paraId="396DCAB9" w14:textId="77777777" w:rsidR="00AC4170" w:rsidRDefault="00AC4170">
      <w:pPr>
        <w:widowControl w:val="0"/>
        <w:tabs>
          <w:tab w:val="left" w:pos="685"/>
        </w:tabs>
        <w:autoSpaceDE w:val="0"/>
        <w:autoSpaceDN w:val="0"/>
        <w:adjustRightInd w:val="0"/>
        <w:spacing w:line="260" w:lineRule="exact"/>
        <w:ind w:left="576"/>
      </w:pPr>
      <w:r>
        <w:t>List the activities that will be recorded in the application’s audit trail.  For each activity, list the data to be recorded.</w:t>
      </w:r>
    </w:p>
    <w:p w14:paraId="4406FB57" w14:textId="77777777" w:rsidR="00AC4170" w:rsidRDefault="00AC4170">
      <w:pPr>
        <w:pStyle w:val="Heading2"/>
      </w:pPr>
      <w:r>
        <w:t>Data Currency</w:t>
      </w:r>
    </w:p>
    <w:p w14:paraId="5AE5142B" w14:textId="77777777" w:rsidR="00AC4170" w:rsidRDefault="00AC4170">
      <w:pPr>
        <w:widowControl w:val="0"/>
        <w:tabs>
          <w:tab w:val="left" w:pos="685"/>
        </w:tabs>
        <w:autoSpaceDE w:val="0"/>
        <w:autoSpaceDN w:val="0"/>
        <w:adjustRightInd w:val="0"/>
        <w:spacing w:line="260" w:lineRule="exact"/>
        <w:ind w:left="576"/>
      </w:pPr>
      <w:r>
        <w:t>Data currency is a measure of how recent data are.  This section answers the question, “When the application responds to a request for data how current must those data be?”  Answer that question for each type of data request.</w:t>
      </w:r>
    </w:p>
    <w:p w14:paraId="21438E1D" w14:textId="77777777" w:rsidR="00AC4170" w:rsidRDefault="00AC4170">
      <w:pPr>
        <w:pStyle w:val="Heading2"/>
      </w:pPr>
      <w:r>
        <w:t>Reliability</w:t>
      </w:r>
    </w:p>
    <w:p w14:paraId="37AFB5DE" w14:textId="77777777" w:rsidR="00AC4170" w:rsidRDefault="00AC4170">
      <w:pPr>
        <w:widowControl w:val="0"/>
        <w:tabs>
          <w:tab w:val="left" w:pos="685"/>
        </w:tabs>
        <w:autoSpaceDE w:val="0"/>
        <w:autoSpaceDN w:val="0"/>
        <w:adjustRightInd w:val="0"/>
        <w:spacing w:line="260" w:lineRule="exact"/>
        <w:ind w:left="576"/>
      </w:pPr>
      <w:r>
        <w:t>Reliability is the probability that the system will be able to process work correctly and completely without being aborted.</w:t>
      </w:r>
    </w:p>
    <w:p w14:paraId="6AE0DC7D" w14:textId="77777777" w:rsidR="00AC4170" w:rsidRDefault="00AC4170">
      <w:pPr>
        <w:widowControl w:val="0"/>
        <w:tabs>
          <w:tab w:val="left" w:pos="685"/>
        </w:tabs>
        <w:autoSpaceDE w:val="0"/>
        <w:autoSpaceDN w:val="0"/>
        <w:adjustRightInd w:val="0"/>
        <w:spacing w:line="260" w:lineRule="exact"/>
      </w:pPr>
    </w:p>
    <w:p w14:paraId="4F779541" w14:textId="77777777" w:rsidR="00AC4170" w:rsidRDefault="00AC4170">
      <w:pPr>
        <w:widowControl w:val="0"/>
        <w:tabs>
          <w:tab w:val="left" w:pos="685"/>
        </w:tabs>
        <w:autoSpaceDE w:val="0"/>
        <w:autoSpaceDN w:val="0"/>
        <w:adjustRightInd w:val="0"/>
        <w:spacing w:line="260" w:lineRule="exact"/>
        <w:ind w:left="576"/>
      </w:pPr>
      <w:r>
        <w:t>State the following in this section:</w:t>
      </w:r>
    </w:p>
    <w:p w14:paraId="39A5C38B" w14:textId="77777777" w:rsidR="00AC4170" w:rsidRDefault="00AC4170">
      <w:pPr>
        <w:widowControl w:val="0"/>
        <w:tabs>
          <w:tab w:val="left" w:pos="685"/>
        </w:tabs>
        <w:autoSpaceDE w:val="0"/>
        <w:autoSpaceDN w:val="0"/>
        <w:adjustRightInd w:val="0"/>
        <w:spacing w:line="260" w:lineRule="exact"/>
      </w:pPr>
    </w:p>
    <w:p w14:paraId="274B78AD" w14:textId="77777777" w:rsidR="00AC4170" w:rsidRDefault="00AC4170">
      <w:pPr>
        <w:pStyle w:val="Bullet"/>
      </w:pPr>
      <w:r>
        <w:t>What damage can result from this system’s failure?</w:t>
      </w:r>
    </w:p>
    <w:p w14:paraId="15613BC6" w14:textId="77777777" w:rsidR="00AC4170" w:rsidRDefault="00AC4170">
      <w:pPr>
        <w:pStyle w:val="Bullet"/>
        <w:numPr>
          <w:ilvl w:val="4"/>
          <w:numId w:val="341"/>
        </w:numPr>
        <w:ind w:left="1440"/>
      </w:pPr>
      <w:r>
        <w:t>Loss of human life</w:t>
      </w:r>
    </w:p>
    <w:p w14:paraId="4E3ED3E0" w14:textId="77777777" w:rsidR="00AC4170" w:rsidRDefault="00AC4170">
      <w:pPr>
        <w:pStyle w:val="Bullet"/>
        <w:numPr>
          <w:ilvl w:val="4"/>
          <w:numId w:val="341"/>
        </w:numPr>
        <w:ind w:left="1440"/>
      </w:pPr>
      <w:r>
        <w:t>Complete or partial loss of the ability to perform a mission-critical function</w:t>
      </w:r>
    </w:p>
    <w:p w14:paraId="5B531403" w14:textId="77777777" w:rsidR="00AC4170" w:rsidRDefault="00AC4170">
      <w:pPr>
        <w:pStyle w:val="Bullet"/>
        <w:numPr>
          <w:ilvl w:val="4"/>
          <w:numId w:val="341"/>
        </w:numPr>
        <w:ind w:left="1440"/>
      </w:pPr>
      <w:r>
        <w:t>Loss of revenue</w:t>
      </w:r>
    </w:p>
    <w:p w14:paraId="1D33968D" w14:textId="77777777" w:rsidR="00AC4170" w:rsidRDefault="00AC4170">
      <w:pPr>
        <w:pStyle w:val="Bullet"/>
        <w:numPr>
          <w:ilvl w:val="4"/>
          <w:numId w:val="341"/>
        </w:numPr>
        <w:ind w:left="1440"/>
      </w:pPr>
      <w:r>
        <w:lastRenderedPageBreak/>
        <w:t>Loss of employee productivity</w:t>
      </w:r>
    </w:p>
    <w:p w14:paraId="5F23626F" w14:textId="77777777" w:rsidR="00AC4170" w:rsidRDefault="00AC4170">
      <w:pPr>
        <w:widowControl w:val="0"/>
        <w:tabs>
          <w:tab w:val="left" w:pos="1371"/>
          <w:tab w:val="left" w:pos="1712"/>
        </w:tabs>
        <w:autoSpaceDE w:val="0"/>
        <w:autoSpaceDN w:val="0"/>
        <w:adjustRightInd w:val="0"/>
        <w:ind w:left="1712" w:hanging="340"/>
      </w:pPr>
    </w:p>
    <w:p w14:paraId="6B84138A" w14:textId="77777777" w:rsidR="00AC4170" w:rsidRDefault="00AC4170">
      <w:pPr>
        <w:pStyle w:val="Bullet"/>
      </w:pPr>
      <w:r>
        <w:t>What is the minimum acceptable level of reliability?</w:t>
      </w:r>
    </w:p>
    <w:p w14:paraId="44EE7F75" w14:textId="77777777" w:rsidR="00AC4170" w:rsidRDefault="00AC4170">
      <w:pPr>
        <w:widowControl w:val="0"/>
        <w:tabs>
          <w:tab w:val="left" w:pos="1371"/>
          <w:tab w:val="left" w:pos="1712"/>
        </w:tabs>
        <w:autoSpaceDE w:val="0"/>
        <w:autoSpaceDN w:val="0"/>
        <w:adjustRightInd w:val="0"/>
        <w:ind w:left="720"/>
      </w:pPr>
    </w:p>
    <w:p w14:paraId="0C9C7BC1" w14:textId="77777777" w:rsidR="00AC4170" w:rsidRDefault="00AC4170">
      <w:pPr>
        <w:widowControl w:val="0"/>
        <w:tabs>
          <w:tab w:val="left" w:pos="204"/>
        </w:tabs>
        <w:autoSpaceDE w:val="0"/>
        <w:autoSpaceDN w:val="0"/>
        <w:adjustRightInd w:val="0"/>
        <w:ind w:left="720"/>
      </w:pPr>
      <w:r>
        <w:t>State required reliability in any of the following ways:</w:t>
      </w:r>
    </w:p>
    <w:p w14:paraId="6A446331" w14:textId="77777777" w:rsidR="00AC4170" w:rsidRDefault="00AC4170">
      <w:pPr>
        <w:widowControl w:val="0"/>
        <w:tabs>
          <w:tab w:val="left" w:pos="204"/>
        </w:tabs>
        <w:autoSpaceDE w:val="0"/>
        <w:autoSpaceDN w:val="0"/>
        <w:adjustRightInd w:val="0"/>
      </w:pPr>
    </w:p>
    <w:p w14:paraId="5C9E44F6" w14:textId="77777777" w:rsidR="00AC4170" w:rsidRDefault="00AC4170">
      <w:pPr>
        <w:pStyle w:val="Bullet"/>
      </w:pPr>
      <w:r>
        <w:t>Mean Time Between Failure is the number of time units the system is operable before the first failure occurs.</w:t>
      </w:r>
    </w:p>
    <w:p w14:paraId="3EC87C5D" w14:textId="77777777" w:rsidR="00AC4170" w:rsidRDefault="00AC4170">
      <w:pPr>
        <w:pStyle w:val="Bullet"/>
      </w:pPr>
      <w:r>
        <w:t>Mean Time To Failure is computed as the number of time units before the system is operable divided by the number of failures during the time period.</w:t>
      </w:r>
    </w:p>
    <w:p w14:paraId="2C57E450" w14:textId="77777777" w:rsidR="00AC4170" w:rsidRDefault="00AC4170">
      <w:pPr>
        <w:pStyle w:val="Bullet"/>
      </w:pPr>
      <w:r>
        <w:t>Mean Time To Repair is computed as the number of time units required to perform</w:t>
      </w:r>
    </w:p>
    <w:p w14:paraId="42DE9373" w14:textId="77777777" w:rsidR="00AC4170" w:rsidRDefault="00AC4170">
      <w:pPr>
        <w:widowControl w:val="0"/>
        <w:tabs>
          <w:tab w:val="left" w:pos="685"/>
        </w:tabs>
        <w:autoSpaceDE w:val="0"/>
        <w:autoSpaceDN w:val="0"/>
        <w:adjustRightInd w:val="0"/>
        <w:spacing w:line="260" w:lineRule="exact"/>
        <w:ind w:left="686"/>
      </w:pPr>
      <w:r>
        <w:t>system repair divided by the number of repairs during the time period.</w:t>
      </w:r>
    </w:p>
    <w:p w14:paraId="6FCB7A11" w14:textId="77777777" w:rsidR="00AC4170" w:rsidRDefault="00AC4170">
      <w:pPr>
        <w:pStyle w:val="Heading2"/>
      </w:pPr>
      <w:r>
        <w:t>Recoverability</w:t>
      </w:r>
    </w:p>
    <w:p w14:paraId="6C16CF77" w14:textId="77777777" w:rsidR="00AC4170" w:rsidRDefault="00AC4170">
      <w:pPr>
        <w:widowControl w:val="0"/>
        <w:tabs>
          <w:tab w:val="left" w:pos="702"/>
        </w:tabs>
        <w:autoSpaceDE w:val="0"/>
        <w:autoSpaceDN w:val="0"/>
        <w:adjustRightInd w:val="0"/>
        <w:ind w:left="576"/>
      </w:pPr>
      <w:r>
        <w:t>Recoverability is the ability to restore function and data in the event of a failure. Answer the following questions in this section:</w:t>
      </w:r>
    </w:p>
    <w:p w14:paraId="4221FAA5" w14:textId="77777777" w:rsidR="00AC4170" w:rsidRDefault="00AC4170">
      <w:pPr>
        <w:widowControl w:val="0"/>
        <w:tabs>
          <w:tab w:val="left" w:pos="702"/>
        </w:tabs>
        <w:autoSpaceDE w:val="0"/>
        <w:autoSpaceDN w:val="0"/>
        <w:adjustRightInd w:val="0"/>
        <w:spacing w:line="510" w:lineRule="exact"/>
      </w:pPr>
    </w:p>
    <w:p w14:paraId="2C9973DE" w14:textId="77777777" w:rsidR="00AC4170" w:rsidRDefault="00AC4170">
      <w:pPr>
        <w:pStyle w:val="Bullet"/>
      </w:pPr>
      <w:r>
        <w:t>In the event the application is unavailable to users (down) because of a system failure, how soon after the failure is detected must function be restored?</w:t>
      </w:r>
    </w:p>
    <w:p w14:paraId="15FEE305" w14:textId="77777777" w:rsidR="00AC4170" w:rsidRDefault="00AC4170">
      <w:pPr>
        <w:pStyle w:val="Bullet"/>
      </w:pPr>
      <w:r>
        <w:t>In the event the database is corrupted, to what level of currency must it be restored?  For example “The database must be capable of being restored to its condition on no more than one hour before the corruption occurred.”</w:t>
      </w:r>
    </w:p>
    <w:p w14:paraId="6E57E259" w14:textId="77777777" w:rsidR="00AC4170" w:rsidRDefault="00AC4170">
      <w:pPr>
        <w:pStyle w:val="Bullet"/>
      </w:pPr>
      <w:r>
        <w:t>If the process site (hardware, data, and onsite backup) is destroyed how soon must the application be able to be restored?</w:t>
      </w:r>
    </w:p>
    <w:p w14:paraId="3C935EA1" w14:textId="77777777" w:rsidR="00AC4170" w:rsidRDefault="00AC4170">
      <w:pPr>
        <w:pStyle w:val="Heading2"/>
      </w:pPr>
      <w:r>
        <w:t>System Availability</w:t>
      </w:r>
    </w:p>
    <w:p w14:paraId="7CA20859" w14:textId="77777777" w:rsidR="00AC4170" w:rsidRDefault="00AC4170">
      <w:pPr>
        <w:widowControl w:val="0"/>
        <w:tabs>
          <w:tab w:val="left" w:pos="685"/>
        </w:tabs>
        <w:autoSpaceDE w:val="0"/>
        <w:autoSpaceDN w:val="0"/>
        <w:adjustRightInd w:val="0"/>
        <w:spacing w:line="260" w:lineRule="exact"/>
        <w:ind w:left="576"/>
      </w:pPr>
      <w:r>
        <w:t>System availability is the time when the application must be available for use. Required system availability is used in determining when maintenance may be performed.  In this section state the hours (including time zone) during which the application is to be available to users.  For example, “The application must be available to users Monday through Friday between the hours of 6:30 a.m. and 5:30 p.m. EST.”  If the application must be available to users in more than one time zone state the earliest start t</w:t>
      </w:r>
      <w:r>
        <w:t>ime and the latest stop time.</w:t>
      </w:r>
    </w:p>
    <w:p w14:paraId="6F273192" w14:textId="77777777" w:rsidR="00AC4170" w:rsidRDefault="00AC4170">
      <w:pPr>
        <w:widowControl w:val="0"/>
        <w:tabs>
          <w:tab w:val="left" w:pos="685"/>
        </w:tabs>
        <w:autoSpaceDE w:val="0"/>
        <w:autoSpaceDN w:val="0"/>
        <w:adjustRightInd w:val="0"/>
        <w:spacing w:line="260" w:lineRule="exact"/>
      </w:pPr>
    </w:p>
    <w:p w14:paraId="4DA595F7" w14:textId="77777777" w:rsidR="00AC4170" w:rsidRDefault="00AC4170">
      <w:pPr>
        <w:widowControl w:val="0"/>
        <w:tabs>
          <w:tab w:val="left" w:pos="685"/>
        </w:tabs>
        <w:autoSpaceDE w:val="0"/>
        <w:autoSpaceDN w:val="0"/>
        <w:adjustRightInd w:val="0"/>
        <w:spacing w:line="260" w:lineRule="exact"/>
        <w:ind w:left="576"/>
      </w:pPr>
      <w:r>
        <w:t>Include the times when usage is expected to be at its peak.  These are times when system unavailability is least acceptable.</w:t>
      </w:r>
    </w:p>
    <w:p w14:paraId="6476FC2B" w14:textId="77777777" w:rsidR="00AC4170" w:rsidRDefault="00AC4170">
      <w:pPr>
        <w:pStyle w:val="Heading2"/>
      </w:pPr>
      <w:r>
        <w:t>Fault Tolerance</w:t>
      </w:r>
    </w:p>
    <w:p w14:paraId="43B4FCD9" w14:textId="77777777" w:rsidR="00AC4170" w:rsidRDefault="00AC4170">
      <w:pPr>
        <w:widowControl w:val="0"/>
        <w:tabs>
          <w:tab w:val="left" w:pos="685"/>
        </w:tabs>
        <w:autoSpaceDE w:val="0"/>
        <w:autoSpaceDN w:val="0"/>
        <w:adjustRightInd w:val="0"/>
        <w:spacing w:line="260" w:lineRule="exact"/>
        <w:ind w:left="576"/>
      </w:pPr>
      <w:r>
        <w:t>Fault tolerance is the ability to remain partially operational during a failure.  Describe the following in this section:</w:t>
      </w:r>
    </w:p>
    <w:p w14:paraId="1154FB02" w14:textId="77777777" w:rsidR="00AC4170" w:rsidRDefault="00AC4170">
      <w:pPr>
        <w:widowControl w:val="0"/>
        <w:tabs>
          <w:tab w:val="left" w:pos="685"/>
        </w:tabs>
        <w:autoSpaceDE w:val="0"/>
        <w:autoSpaceDN w:val="0"/>
        <w:adjustRightInd w:val="0"/>
        <w:spacing w:line="260" w:lineRule="exact"/>
      </w:pPr>
    </w:p>
    <w:p w14:paraId="042E3DF8" w14:textId="77777777" w:rsidR="00AC4170" w:rsidRDefault="00AC4170">
      <w:pPr>
        <w:pStyle w:val="Bullet"/>
      </w:pPr>
      <w:r>
        <w:t>Which functions need not be available at all times?</w:t>
      </w:r>
    </w:p>
    <w:p w14:paraId="7D0BF615" w14:textId="77777777" w:rsidR="00AC4170" w:rsidRDefault="00AC4170">
      <w:pPr>
        <w:pStyle w:val="Bullet"/>
      </w:pPr>
      <w:r>
        <w:t>If a component fails what (if any) functions must the application continue to provide?  What level of performance degradation is acceptable?</w:t>
      </w:r>
    </w:p>
    <w:p w14:paraId="4EEC7D29" w14:textId="77777777" w:rsidR="00AC4170" w:rsidRDefault="00AC4170">
      <w:pPr>
        <w:widowControl w:val="0"/>
        <w:tabs>
          <w:tab w:val="left" w:pos="702"/>
          <w:tab w:val="left" w:pos="1031"/>
        </w:tabs>
        <w:autoSpaceDE w:val="0"/>
        <w:autoSpaceDN w:val="0"/>
        <w:adjustRightInd w:val="0"/>
        <w:spacing w:line="260" w:lineRule="exact"/>
      </w:pPr>
    </w:p>
    <w:p w14:paraId="618A7FB5" w14:textId="77777777" w:rsidR="00AC4170" w:rsidRDefault="00AC4170">
      <w:pPr>
        <w:widowControl w:val="0"/>
        <w:tabs>
          <w:tab w:val="left" w:pos="685"/>
        </w:tabs>
        <w:autoSpaceDE w:val="0"/>
        <w:autoSpaceDN w:val="0"/>
        <w:adjustRightInd w:val="0"/>
        <w:spacing w:line="260" w:lineRule="exact"/>
        <w:ind w:left="576"/>
      </w:pPr>
      <w:r>
        <w:t xml:space="preserve">For most applications, there are no fault tolerance requirements.  When a portion of the </w:t>
      </w:r>
      <w:r>
        <w:lastRenderedPageBreak/>
        <w:t>application is unavailable there is no need to be able to use the remainder for the application.</w:t>
      </w:r>
    </w:p>
    <w:p w14:paraId="19523F96" w14:textId="77777777" w:rsidR="00AC4170" w:rsidRDefault="00AC4170">
      <w:pPr>
        <w:pStyle w:val="Heading2"/>
      </w:pPr>
      <w:r>
        <w:t>Performance</w:t>
      </w:r>
    </w:p>
    <w:p w14:paraId="035E2880" w14:textId="77777777" w:rsidR="00AC4170" w:rsidRDefault="00AC4170">
      <w:pPr>
        <w:widowControl w:val="0"/>
        <w:tabs>
          <w:tab w:val="decimal" w:pos="289"/>
          <w:tab w:val="left" w:pos="702"/>
          <w:tab w:val="left" w:pos="1048"/>
        </w:tabs>
        <w:autoSpaceDE w:val="0"/>
        <w:autoSpaceDN w:val="0"/>
        <w:adjustRightInd w:val="0"/>
        <w:ind w:left="576"/>
      </w:pPr>
      <w:r>
        <w:t>Describe the requirements for the following:</w:t>
      </w:r>
    </w:p>
    <w:p w14:paraId="4E446328" w14:textId="77777777" w:rsidR="00AC4170" w:rsidRDefault="00AC4170">
      <w:pPr>
        <w:widowControl w:val="0"/>
        <w:tabs>
          <w:tab w:val="decimal" w:pos="289"/>
          <w:tab w:val="left" w:pos="702"/>
          <w:tab w:val="left" w:pos="1048"/>
        </w:tabs>
        <w:autoSpaceDE w:val="0"/>
        <w:autoSpaceDN w:val="0"/>
        <w:adjustRightInd w:val="0"/>
        <w:ind w:left="576"/>
      </w:pPr>
    </w:p>
    <w:p w14:paraId="309CD943" w14:textId="77777777" w:rsidR="00AC4170" w:rsidRDefault="00AC4170">
      <w:pPr>
        <w:pStyle w:val="Bullet"/>
      </w:pPr>
      <w:r>
        <w:t>Response time for queries and updates</w:t>
      </w:r>
    </w:p>
    <w:p w14:paraId="0C47B01E" w14:textId="77777777" w:rsidR="00AC4170" w:rsidRDefault="00AC4170">
      <w:pPr>
        <w:pStyle w:val="Bullet"/>
      </w:pPr>
      <w:r>
        <w:t>Throughput</w:t>
      </w:r>
    </w:p>
    <w:p w14:paraId="353C1B08" w14:textId="77777777" w:rsidR="00AC4170" w:rsidRDefault="00AC4170">
      <w:pPr>
        <w:pStyle w:val="Bullet"/>
      </w:pPr>
      <w:r>
        <w:t>Expected volume of data</w:t>
      </w:r>
    </w:p>
    <w:p w14:paraId="5DE5DB38" w14:textId="77777777" w:rsidR="00AC4170" w:rsidRDefault="00AC4170">
      <w:pPr>
        <w:pStyle w:val="Bullet"/>
      </w:pPr>
      <w:r>
        <w:t>Expected volume of user activity (for example, number of transactions per hour, day, or month)</w:t>
      </w:r>
    </w:p>
    <w:p w14:paraId="5617E0F6" w14:textId="77777777" w:rsidR="00AC4170" w:rsidRDefault="00AC4170">
      <w:pPr>
        <w:pStyle w:val="Heading2"/>
      </w:pPr>
      <w:r>
        <w:t>Capacity</w:t>
      </w:r>
    </w:p>
    <w:p w14:paraId="6D1E339A" w14:textId="77777777" w:rsidR="00AC4170" w:rsidRDefault="00AC4170">
      <w:pPr>
        <w:widowControl w:val="0"/>
        <w:tabs>
          <w:tab w:val="left" w:pos="685"/>
        </w:tabs>
        <w:autoSpaceDE w:val="0"/>
        <w:autoSpaceDN w:val="0"/>
        <w:adjustRightInd w:val="0"/>
        <w:spacing w:line="260" w:lineRule="exact"/>
        <w:ind w:left="576"/>
      </w:pPr>
      <w:r>
        <w:t>List the required capacities and expected volumes of data in business terms.  For example, state the number of cases about which the application will have to store data.  For example, “The project volume is 600 applications for naturalization per month.” State capacities in terms of the business.  Do not state capacities in terms of system memory requirements or disk space.</w:t>
      </w:r>
    </w:p>
    <w:p w14:paraId="3AAE8CE9" w14:textId="77777777" w:rsidR="00AC4170" w:rsidRDefault="00AC4170">
      <w:pPr>
        <w:pStyle w:val="Heading2"/>
      </w:pPr>
      <w:r>
        <w:t>Data Retention</w:t>
      </w:r>
    </w:p>
    <w:p w14:paraId="5560AB1F" w14:textId="77777777" w:rsidR="00AC4170" w:rsidRDefault="00AC4170">
      <w:pPr>
        <w:widowControl w:val="0"/>
        <w:tabs>
          <w:tab w:val="left" w:pos="685"/>
        </w:tabs>
        <w:autoSpaceDE w:val="0"/>
        <w:autoSpaceDN w:val="0"/>
        <w:adjustRightInd w:val="0"/>
        <w:spacing w:line="260" w:lineRule="exact"/>
        <w:ind w:left="576"/>
      </w:pPr>
      <w:r>
        <w:t>Describe the length of time the data must be retained.  For example, “information about an application for naturalization must be retained in immediately accessible from for three years after receipt of the application.”</w:t>
      </w:r>
    </w:p>
    <w:p w14:paraId="7891B45A" w14:textId="77777777" w:rsidR="00AC4170" w:rsidRDefault="00AC4170">
      <w:pPr>
        <w:pStyle w:val="Heading1"/>
      </w:pPr>
      <w:r>
        <w:t>REQUIREMENTS TRAcE ABILITY MATRIX</w:t>
      </w:r>
    </w:p>
    <w:p w14:paraId="08C0D6B6" w14:textId="77777777" w:rsidR="00AC4170" w:rsidRDefault="00AC4170">
      <w:pPr>
        <w:widowControl w:val="0"/>
        <w:tabs>
          <w:tab w:val="left" w:pos="685"/>
        </w:tabs>
        <w:autoSpaceDE w:val="0"/>
        <w:autoSpaceDN w:val="0"/>
        <w:adjustRightInd w:val="0"/>
        <w:spacing w:line="260" w:lineRule="exact"/>
        <w:ind w:left="432"/>
      </w:pPr>
      <w:r>
        <w:t>The requirements trace ability matrix (RTM) provides a method for tracking the functional requirements and their implementation through the development process. Each requirement is included in the matrix along with its associated section number. As the project progresses, the RIM is updated to reflect each requirement’s status. When the product is ready for system testing, the matrix lists each requirement, what product component addresses it, and what test verify that it is correctly implemented.</w:t>
      </w:r>
    </w:p>
    <w:p w14:paraId="68F9BAE3" w14:textId="77777777" w:rsidR="00AC4170" w:rsidRDefault="00AC4170">
      <w:pPr>
        <w:widowControl w:val="0"/>
        <w:tabs>
          <w:tab w:val="left" w:pos="685"/>
        </w:tabs>
        <w:autoSpaceDE w:val="0"/>
        <w:autoSpaceDN w:val="0"/>
        <w:adjustRightInd w:val="0"/>
        <w:spacing w:line="260" w:lineRule="exact"/>
      </w:pPr>
    </w:p>
    <w:p w14:paraId="4F838E33" w14:textId="77777777" w:rsidR="00AC4170" w:rsidRDefault="00AC4170">
      <w:pPr>
        <w:widowControl w:val="0"/>
        <w:tabs>
          <w:tab w:val="left" w:pos="685"/>
        </w:tabs>
        <w:autoSpaceDE w:val="0"/>
        <w:autoSpaceDN w:val="0"/>
        <w:adjustRightInd w:val="0"/>
        <w:spacing w:line="260" w:lineRule="exact"/>
        <w:ind w:left="432"/>
      </w:pPr>
      <w:r>
        <w:t>Include columns for each of the following in the RTM:</w:t>
      </w:r>
    </w:p>
    <w:p w14:paraId="04F31E69" w14:textId="77777777" w:rsidR="00AC4170" w:rsidRDefault="00AC4170">
      <w:pPr>
        <w:widowControl w:val="0"/>
        <w:tabs>
          <w:tab w:val="left" w:pos="685"/>
        </w:tabs>
        <w:autoSpaceDE w:val="0"/>
        <w:autoSpaceDN w:val="0"/>
        <w:adjustRightInd w:val="0"/>
        <w:spacing w:line="260" w:lineRule="exact"/>
      </w:pPr>
    </w:p>
    <w:p w14:paraId="7DE25A7D" w14:textId="77777777" w:rsidR="00AC4170" w:rsidRDefault="00AC4170">
      <w:pPr>
        <w:pStyle w:val="Bullet"/>
      </w:pPr>
      <w:r>
        <w:t>Requirement description</w:t>
      </w:r>
    </w:p>
    <w:p w14:paraId="6FB65E06" w14:textId="77777777" w:rsidR="00AC4170" w:rsidRDefault="00AC4170">
      <w:pPr>
        <w:pStyle w:val="Bullet"/>
      </w:pPr>
      <w:r>
        <w:t>Requirement reference in FRD</w:t>
      </w:r>
    </w:p>
    <w:p w14:paraId="42420CAF" w14:textId="77777777" w:rsidR="00AC4170" w:rsidRDefault="00AC4170">
      <w:pPr>
        <w:pStyle w:val="Bullet"/>
      </w:pPr>
      <w:r>
        <w:t>Verification Method</w:t>
      </w:r>
    </w:p>
    <w:p w14:paraId="7AED5CD4" w14:textId="77777777" w:rsidR="00AC4170" w:rsidRDefault="00AC4170">
      <w:pPr>
        <w:pStyle w:val="Bullet"/>
      </w:pPr>
      <w:r>
        <w:t>Requirement reference in Test Plan</w:t>
      </w:r>
    </w:p>
    <w:p w14:paraId="7F0F2740" w14:textId="77777777" w:rsidR="00AC4170" w:rsidRDefault="00AC4170">
      <w:pPr>
        <w:pStyle w:val="Heading1"/>
      </w:pPr>
      <w:r>
        <w:t>Glossary</w:t>
      </w:r>
    </w:p>
    <w:p w14:paraId="0361B45F" w14:textId="77777777" w:rsidR="00AC4170" w:rsidRDefault="00AC4170">
      <w:pPr>
        <w:widowControl w:val="0"/>
        <w:tabs>
          <w:tab w:val="left" w:pos="697"/>
        </w:tabs>
        <w:autoSpaceDE w:val="0"/>
        <w:autoSpaceDN w:val="0"/>
        <w:adjustRightInd w:val="0"/>
        <w:spacing w:line="260" w:lineRule="exact"/>
        <w:ind w:left="698"/>
      </w:pPr>
      <w:r>
        <w:t>Include business terms peculiar to the application.  Do not include any technology-related terms.</w:t>
      </w:r>
    </w:p>
    <w:sectPr w:rsidR="00000000">
      <w:headerReference w:type="default" r:id="rId11"/>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9DF5A" w14:textId="77777777" w:rsidR="00AC4170" w:rsidRDefault="00AC4170">
      <w:r>
        <w:separator/>
      </w:r>
    </w:p>
  </w:endnote>
  <w:endnote w:type="continuationSeparator" w:id="0">
    <w:p w14:paraId="7588AF88" w14:textId="77777777" w:rsidR="00AC4170" w:rsidRDefault="00AC4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P TypographicSymbols">
    <w:altName w:val="Courier New"/>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14633" w14:textId="77777777" w:rsidR="00AC4170" w:rsidRDefault="00AC4170">
      <w:r>
        <w:separator/>
      </w:r>
    </w:p>
  </w:footnote>
  <w:footnote w:type="continuationSeparator" w:id="0">
    <w:p w14:paraId="7ED82BA2" w14:textId="77777777" w:rsidR="00AC4170" w:rsidRDefault="00AC41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DE3BD" w14:textId="77777777" w:rsidR="00AC4170" w:rsidRDefault="00AC4170">
    <w:pPr>
      <w:pStyle w:val="Header"/>
    </w:pPr>
    <w:r>
      <w:t>Functional Requirements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none"/>
      <w:suff w:val="nothing"/>
      <w:lvlText w:val="!"/>
      <w:lvlJc w:val="left"/>
      <w:rPr>
        <w:rFonts w:ascii="WP TypographicSymbols" w:hAnsi="WP TypographicSymbols"/>
      </w:rPr>
    </w:lvl>
    <w:lvl w:ilvl="1">
      <w:start w:val="1"/>
      <w:numFmt w:val="none"/>
      <w:suff w:val="nothing"/>
      <w:lvlText w:val="S"/>
      <w:lvlJc w:val="left"/>
      <w:rPr>
        <w:rFonts w:ascii="WP TypographicSymbols" w:hAnsi="WP TypographicSymbols"/>
      </w:rPr>
    </w:lvl>
    <w:lvl w:ilvl="2">
      <w:start w:val="1"/>
      <w:numFmt w:val="none"/>
      <w:suff w:val="nothing"/>
      <w:lvlText w:val="-"/>
      <w:lvlJc w:val="left"/>
    </w:lvl>
    <w:lvl w:ilvl="3">
      <w:start w:val="1"/>
      <w:numFmt w:val="none"/>
      <w:suff w:val="nothing"/>
      <w:lvlText w:val="#"/>
      <w:lvlJc w:val="left"/>
      <w:rPr>
        <w:rFonts w:ascii="WP TypographicSymbols" w:hAnsi="WP TypographicSymbols"/>
      </w:rPr>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rPr>
        <w:rFonts w:ascii="WP TypographicSymbols" w:hAnsi="WP TypographicSymbols"/>
      </w:rPr>
    </w:lvl>
    <w:lvl w:ilvl="7">
      <w:start w:val="1"/>
      <w:numFmt w:val="none"/>
      <w:suff w:val="nothing"/>
      <w:lvlText w:val="x"/>
      <w:lvlJc w:val="left"/>
    </w:lvl>
    <w:lvl w:ilvl="8">
      <w:start w:val="1"/>
      <w:numFmt w:val="lowerRoman"/>
      <w:suff w:val="nothing"/>
      <w:lvlText w:val="%9)"/>
      <w:lvlJc w:val="left"/>
    </w:lvl>
  </w:abstractNum>
  <w:abstractNum w:abstractNumId="2" w15:restartNumberingAfterBreak="0">
    <w:nsid w:val="00000002"/>
    <w:multiLevelType w:val="singleLevel"/>
    <w:tmpl w:val="00000002"/>
    <w:lvl w:ilvl="0">
      <w:start w:val="1"/>
      <w:numFmt w:val="none"/>
      <w:suff w:val="nothing"/>
      <w:lvlText w:val="$"/>
      <w:lvlJc w:val="left"/>
      <w:rPr>
        <w:rFonts w:ascii="WP TypographicSymbols" w:hAnsi="WP TypographicSymbols"/>
      </w:rPr>
    </w:lvl>
  </w:abstractNum>
  <w:abstractNum w:abstractNumId="3" w15:restartNumberingAfterBreak="0">
    <w:nsid w:val="00000003"/>
    <w:multiLevelType w:val="multilevel"/>
    <w:tmpl w:val="00000003"/>
    <w:lvl w:ilvl="0">
      <w:start w:val="1"/>
      <w:numFmt w:val="none"/>
      <w:suff w:val="nothing"/>
      <w:lvlText w:val="!"/>
      <w:lvlJc w:val="left"/>
      <w:rPr>
        <w:rFonts w:ascii="WP TypographicSymbols" w:hAnsi="WP TypographicSymbols"/>
      </w:rPr>
    </w:lvl>
    <w:lvl w:ilvl="1">
      <w:start w:val="1"/>
      <w:numFmt w:val="none"/>
      <w:suff w:val="nothing"/>
      <w:lvlText w:val="&quot;"/>
      <w:lvlJc w:val="left"/>
      <w:rPr>
        <w:rFonts w:ascii="WP TypographicSymbols" w:hAnsi="WP TypographicSymbols"/>
      </w:rPr>
    </w:lvl>
    <w:lvl w:ilvl="2">
      <w:start w:val="1"/>
      <w:numFmt w:val="none"/>
      <w:suff w:val="nothing"/>
      <w:lvlText w:val="-"/>
      <w:lvlJc w:val="left"/>
    </w:lvl>
    <w:lvl w:ilvl="3">
      <w:start w:val="1"/>
      <w:numFmt w:val="none"/>
      <w:suff w:val="nothing"/>
      <w:lvlText w:val="#"/>
      <w:lvlJc w:val="left"/>
      <w:rPr>
        <w:rFonts w:ascii="WP TypographicSymbols" w:hAnsi="WP TypographicSymbols"/>
      </w:rPr>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rPr>
        <w:rFonts w:ascii="WP TypographicSymbols" w:hAnsi="WP TypographicSymbols"/>
      </w:rPr>
    </w:lvl>
    <w:lvl w:ilvl="7">
      <w:start w:val="1"/>
      <w:numFmt w:val="none"/>
      <w:suff w:val="nothing"/>
      <w:lvlText w:val="x"/>
      <w:lvlJc w:val="left"/>
    </w:lvl>
    <w:lvl w:ilvl="8">
      <w:start w:val="1"/>
      <w:numFmt w:val="none"/>
      <w:suff w:val="nothing"/>
      <w:lvlText w:val="+"/>
      <w:lvlJc w:val="left"/>
      <w:rPr>
        <w:rFonts w:ascii="WP TypographicSymbols" w:hAnsi="WP TypographicSymbols"/>
      </w:rPr>
    </w:lvl>
  </w:abstractNum>
  <w:abstractNum w:abstractNumId="4" w15:restartNumberingAfterBreak="0">
    <w:nsid w:val="00000004"/>
    <w:multiLevelType w:val="multilevel"/>
    <w:tmpl w:val="00000004"/>
    <w:lvl w:ilvl="0">
      <w:start w:val="1"/>
      <w:numFmt w:val="none"/>
      <w:suff w:val="nothing"/>
      <w:lvlText w:val="!"/>
      <w:lvlJc w:val="left"/>
      <w:rPr>
        <w:rFonts w:ascii="WP TypographicSymbols" w:hAnsi="WP TypographicSymbols"/>
      </w:rPr>
    </w:lvl>
    <w:lvl w:ilvl="1">
      <w:start w:val="1"/>
      <w:numFmt w:val="none"/>
      <w:suff w:val="nothing"/>
      <w:lvlText w:val="&quot;"/>
      <w:lvlJc w:val="left"/>
      <w:rPr>
        <w:rFonts w:ascii="WP TypographicSymbols" w:hAnsi="WP TypographicSymbols"/>
      </w:rPr>
    </w:lvl>
    <w:lvl w:ilvl="2">
      <w:start w:val="1"/>
      <w:numFmt w:val="none"/>
      <w:suff w:val="nothing"/>
      <w:lvlText w:val="-"/>
      <w:lvlJc w:val="left"/>
    </w:lvl>
    <w:lvl w:ilvl="3">
      <w:start w:val="1"/>
      <w:numFmt w:val="none"/>
      <w:suff w:val="nothing"/>
      <w:lvlText w:val="#"/>
      <w:lvlJc w:val="left"/>
      <w:rPr>
        <w:rFonts w:ascii="WP TypographicSymbols" w:hAnsi="WP TypographicSymbols"/>
      </w:rPr>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rPr>
        <w:rFonts w:ascii="WP TypographicSymbols" w:hAnsi="WP TypographicSymbols"/>
      </w:rPr>
    </w:lvl>
    <w:lvl w:ilvl="7">
      <w:start w:val="1"/>
      <w:numFmt w:val="none"/>
      <w:suff w:val="nothing"/>
      <w:lvlText w:val="x"/>
      <w:lvlJc w:val="left"/>
    </w:lvl>
    <w:lvl w:ilvl="8">
      <w:start w:val="1"/>
      <w:numFmt w:val="none"/>
      <w:suff w:val="nothing"/>
      <w:lvlText w:val="+"/>
      <w:lvlJc w:val="left"/>
      <w:rPr>
        <w:rFonts w:ascii="WP TypographicSymbols" w:hAnsi="WP TypographicSymbols"/>
      </w:rPr>
    </w:lvl>
  </w:abstractNum>
  <w:abstractNum w:abstractNumId="5" w15:restartNumberingAfterBreak="0">
    <w:nsid w:val="00C94C59"/>
    <w:multiLevelType w:val="hybridMultilevel"/>
    <w:tmpl w:val="7EB459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1AD7EA0"/>
    <w:multiLevelType w:val="multilevel"/>
    <w:tmpl w:val="1FB6E2B2"/>
    <w:lvl w:ilvl="0">
      <w:start w:val="7"/>
      <w:numFmt w:val="decimal"/>
      <w:lvlText w:val="%1"/>
      <w:lvlJc w:val="left"/>
      <w:pPr>
        <w:tabs>
          <w:tab w:val="num" w:pos="720"/>
        </w:tabs>
        <w:ind w:left="720" w:hanging="720"/>
      </w:pPr>
      <w:rPr>
        <w:rFonts w:hint="default"/>
      </w:rPr>
    </w:lvl>
    <w:lvl w:ilvl="1">
      <w:start w:val="4"/>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7" w15:restartNumberingAfterBreak="0">
    <w:nsid w:val="01C74B12"/>
    <w:multiLevelType w:val="hybridMultilevel"/>
    <w:tmpl w:val="48788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20065DA"/>
    <w:multiLevelType w:val="hybridMultilevel"/>
    <w:tmpl w:val="38D4AE0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022B4E5B"/>
    <w:multiLevelType w:val="hybridMultilevel"/>
    <w:tmpl w:val="57AE31FA"/>
    <w:lvl w:ilvl="0" w:tplc="07D2779A">
      <w:start w:val="1"/>
      <w:numFmt w:val="bullet"/>
      <w:lvlText w:val="·"/>
      <w:lvlJc w:val="left"/>
      <w:pPr>
        <w:tabs>
          <w:tab w:val="num" w:pos="1080"/>
        </w:tabs>
        <w:ind w:left="1080" w:hanging="360"/>
      </w:pPr>
      <w:rPr>
        <w:rFonts w:ascii="Lucida Console" w:hAnsi="Lucida Console" w:hint="default"/>
        <w:sz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231344E"/>
    <w:multiLevelType w:val="hybridMultilevel"/>
    <w:tmpl w:val="BB5664E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0295383F"/>
    <w:multiLevelType w:val="hybridMultilevel"/>
    <w:tmpl w:val="27F2C4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2DE3EE7"/>
    <w:multiLevelType w:val="hybridMultilevel"/>
    <w:tmpl w:val="E1E80FF4"/>
    <w:lvl w:ilvl="0" w:tplc="4D784282">
      <w:start w:val="1"/>
      <w:numFmt w:val="decimal"/>
      <w:lvlText w:val="%1."/>
      <w:lvlJc w:val="left"/>
      <w:pPr>
        <w:tabs>
          <w:tab w:val="num" w:pos="720"/>
        </w:tabs>
        <w:ind w:left="720" w:hanging="360"/>
      </w:pPr>
    </w:lvl>
    <w:lvl w:ilvl="1" w:tplc="068A4070" w:tentative="1">
      <w:start w:val="1"/>
      <w:numFmt w:val="decimal"/>
      <w:lvlText w:val="%2."/>
      <w:lvlJc w:val="left"/>
      <w:pPr>
        <w:tabs>
          <w:tab w:val="num" w:pos="1440"/>
        </w:tabs>
        <w:ind w:left="1440" w:hanging="360"/>
      </w:pPr>
    </w:lvl>
    <w:lvl w:ilvl="2" w:tplc="6B24B02C" w:tentative="1">
      <w:start w:val="1"/>
      <w:numFmt w:val="decimal"/>
      <w:lvlText w:val="%3."/>
      <w:lvlJc w:val="left"/>
      <w:pPr>
        <w:tabs>
          <w:tab w:val="num" w:pos="2160"/>
        </w:tabs>
        <w:ind w:left="2160" w:hanging="360"/>
      </w:pPr>
    </w:lvl>
    <w:lvl w:ilvl="3" w:tplc="F8965DAA" w:tentative="1">
      <w:start w:val="1"/>
      <w:numFmt w:val="decimal"/>
      <w:lvlText w:val="%4."/>
      <w:lvlJc w:val="left"/>
      <w:pPr>
        <w:tabs>
          <w:tab w:val="num" w:pos="2880"/>
        </w:tabs>
        <w:ind w:left="2880" w:hanging="360"/>
      </w:pPr>
    </w:lvl>
    <w:lvl w:ilvl="4" w:tplc="A94C7624" w:tentative="1">
      <w:start w:val="1"/>
      <w:numFmt w:val="decimal"/>
      <w:lvlText w:val="%5."/>
      <w:lvlJc w:val="left"/>
      <w:pPr>
        <w:tabs>
          <w:tab w:val="num" w:pos="3600"/>
        </w:tabs>
        <w:ind w:left="3600" w:hanging="360"/>
      </w:pPr>
    </w:lvl>
    <w:lvl w:ilvl="5" w:tplc="C64AAB32" w:tentative="1">
      <w:start w:val="1"/>
      <w:numFmt w:val="decimal"/>
      <w:lvlText w:val="%6."/>
      <w:lvlJc w:val="left"/>
      <w:pPr>
        <w:tabs>
          <w:tab w:val="num" w:pos="4320"/>
        </w:tabs>
        <w:ind w:left="4320" w:hanging="360"/>
      </w:pPr>
    </w:lvl>
    <w:lvl w:ilvl="6" w:tplc="47785526" w:tentative="1">
      <w:start w:val="1"/>
      <w:numFmt w:val="decimal"/>
      <w:lvlText w:val="%7."/>
      <w:lvlJc w:val="left"/>
      <w:pPr>
        <w:tabs>
          <w:tab w:val="num" w:pos="5040"/>
        </w:tabs>
        <w:ind w:left="5040" w:hanging="360"/>
      </w:pPr>
    </w:lvl>
    <w:lvl w:ilvl="7" w:tplc="0F628D22" w:tentative="1">
      <w:start w:val="1"/>
      <w:numFmt w:val="decimal"/>
      <w:lvlText w:val="%8."/>
      <w:lvlJc w:val="left"/>
      <w:pPr>
        <w:tabs>
          <w:tab w:val="num" w:pos="5760"/>
        </w:tabs>
        <w:ind w:left="5760" w:hanging="360"/>
      </w:pPr>
    </w:lvl>
    <w:lvl w:ilvl="8" w:tplc="BF6C2DEC" w:tentative="1">
      <w:start w:val="1"/>
      <w:numFmt w:val="decimal"/>
      <w:lvlText w:val="%9."/>
      <w:lvlJc w:val="left"/>
      <w:pPr>
        <w:tabs>
          <w:tab w:val="num" w:pos="6480"/>
        </w:tabs>
        <w:ind w:left="6480" w:hanging="360"/>
      </w:pPr>
    </w:lvl>
  </w:abstractNum>
  <w:abstractNum w:abstractNumId="13" w15:restartNumberingAfterBreak="0">
    <w:nsid w:val="035A3625"/>
    <w:multiLevelType w:val="singleLevel"/>
    <w:tmpl w:val="899C9B3C"/>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4C52619"/>
    <w:multiLevelType w:val="hybridMultilevel"/>
    <w:tmpl w:val="8DB4ADAA"/>
    <w:lvl w:ilvl="0" w:tplc="07D2779A">
      <w:start w:val="1"/>
      <w:numFmt w:val="bullet"/>
      <w:lvlText w:val="·"/>
      <w:lvlJc w:val="left"/>
      <w:pPr>
        <w:tabs>
          <w:tab w:val="num" w:pos="1080"/>
        </w:tabs>
        <w:ind w:left="1080" w:hanging="360"/>
      </w:pPr>
      <w:rPr>
        <w:rFonts w:ascii="Lucida Console" w:hAnsi="Lucida Console"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5A37D6A"/>
    <w:multiLevelType w:val="multilevel"/>
    <w:tmpl w:val="00000001"/>
    <w:lvl w:ilvl="0">
      <w:start w:val="1"/>
      <w:numFmt w:val="bullet"/>
      <w:lvlText w:val="*"/>
      <w:lvlJc w:val="left"/>
      <w:pPr>
        <w:tabs>
          <w:tab w:val="num" w:pos="360"/>
        </w:tabs>
        <w:ind w:left="360" w:hanging="360"/>
      </w:pPr>
      <w:rPr>
        <w:rFonts w:ascii="Palatino Linotype" w:hAnsi="Palatino Linotype" w:hint="default"/>
      </w:rPr>
    </w:lvl>
    <w:lvl w:ilvl="1">
      <w:start w:val="1"/>
      <w:numFmt w:val="none"/>
      <w:suff w:val="nothing"/>
      <w:lvlText w:val="S"/>
      <w:lvlJc w:val="left"/>
      <w:rPr>
        <w:rFonts w:ascii="WP TypographicSymbols" w:hAnsi="WP TypographicSymbols"/>
      </w:rPr>
    </w:lvl>
    <w:lvl w:ilvl="2">
      <w:start w:val="1"/>
      <w:numFmt w:val="none"/>
      <w:suff w:val="nothing"/>
      <w:lvlText w:val="-"/>
      <w:lvlJc w:val="left"/>
    </w:lvl>
    <w:lvl w:ilvl="3">
      <w:start w:val="1"/>
      <w:numFmt w:val="none"/>
      <w:suff w:val="nothing"/>
      <w:lvlText w:val="#"/>
      <w:lvlJc w:val="left"/>
      <w:rPr>
        <w:rFonts w:ascii="WP TypographicSymbols" w:hAnsi="WP TypographicSymbols"/>
      </w:rPr>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rPr>
        <w:rFonts w:ascii="WP TypographicSymbols" w:hAnsi="WP TypographicSymbols"/>
      </w:rPr>
    </w:lvl>
    <w:lvl w:ilvl="7">
      <w:start w:val="1"/>
      <w:numFmt w:val="none"/>
      <w:suff w:val="nothing"/>
      <w:lvlText w:val="x"/>
      <w:lvlJc w:val="left"/>
    </w:lvl>
    <w:lvl w:ilvl="8">
      <w:start w:val="1"/>
      <w:numFmt w:val="lowerRoman"/>
      <w:suff w:val="nothing"/>
      <w:lvlText w:val="%9)"/>
      <w:lvlJc w:val="left"/>
    </w:lvl>
  </w:abstractNum>
  <w:abstractNum w:abstractNumId="16" w15:restartNumberingAfterBreak="0">
    <w:nsid w:val="05FB20E3"/>
    <w:multiLevelType w:val="multilevel"/>
    <w:tmpl w:val="D53A8CFE"/>
    <w:lvl w:ilvl="0">
      <w:start w:val="3"/>
      <w:numFmt w:val="decimal"/>
      <w:lvlText w:val="%1"/>
      <w:lvlJc w:val="left"/>
      <w:pPr>
        <w:tabs>
          <w:tab w:val="num" w:pos="720"/>
        </w:tabs>
        <w:ind w:left="720" w:hanging="720"/>
      </w:pPr>
      <w:rPr>
        <w:rFonts w:hint="default"/>
        <w:b/>
      </w:rPr>
    </w:lvl>
    <w:lvl w:ilvl="1">
      <w:start w:val="1"/>
      <w:numFmt w:val="decimal"/>
      <w:lvlText w:val="%1.%2"/>
      <w:lvlJc w:val="left"/>
      <w:pPr>
        <w:tabs>
          <w:tab w:val="num" w:pos="1080"/>
        </w:tabs>
        <w:ind w:left="1080" w:hanging="720"/>
      </w:pPr>
      <w:rPr>
        <w:rFonts w:hint="default"/>
        <w:b/>
      </w:rPr>
    </w:lvl>
    <w:lvl w:ilvl="2">
      <w:start w:val="6"/>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17" w15:restartNumberingAfterBreak="0">
    <w:nsid w:val="0641235D"/>
    <w:multiLevelType w:val="multilevel"/>
    <w:tmpl w:val="A406F334"/>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8" w15:restartNumberingAfterBreak="0">
    <w:nsid w:val="069B10B3"/>
    <w:multiLevelType w:val="hybridMultilevel"/>
    <w:tmpl w:val="8AE4D034"/>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0743520E"/>
    <w:multiLevelType w:val="multilevel"/>
    <w:tmpl w:val="F1CC9E8A"/>
    <w:lvl w:ilvl="0">
      <w:start w:val="4"/>
      <w:numFmt w:val="decimal"/>
      <w:lvlText w:val="%1"/>
      <w:lvlJc w:val="left"/>
      <w:pPr>
        <w:tabs>
          <w:tab w:val="num" w:pos="420"/>
        </w:tabs>
        <w:ind w:left="420" w:hanging="420"/>
      </w:pPr>
      <w:rPr>
        <w:rFonts w:hint="default"/>
        <w:i w:val="0"/>
      </w:rPr>
    </w:lvl>
    <w:lvl w:ilvl="1">
      <w:start w:val="5"/>
      <w:numFmt w:val="decimal"/>
      <w:lvlText w:val="%1.%2"/>
      <w:lvlJc w:val="left"/>
      <w:pPr>
        <w:tabs>
          <w:tab w:val="num" w:pos="420"/>
        </w:tabs>
        <w:ind w:left="420" w:hanging="42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800"/>
        </w:tabs>
        <w:ind w:left="1800" w:hanging="1800"/>
      </w:pPr>
      <w:rPr>
        <w:rFonts w:hint="default"/>
        <w:i w:val="0"/>
      </w:rPr>
    </w:lvl>
  </w:abstractNum>
  <w:abstractNum w:abstractNumId="20" w15:restartNumberingAfterBreak="0">
    <w:nsid w:val="092D3BFB"/>
    <w:multiLevelType w:val="hybridMultilevel"/>
    <w:tmpl w:val="A76A388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0A3C5043"/>
    <w:multiLevelType w:val="hybridMultilevel"/>
    <w:tmpl w:val="B34C06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0B51558C"/>
    <w:multiLevelType w:val="multilevel"/>
    <w:tmpl w:val="00000003"/>
    <w:lvl w:ilvl="0">
      <w:start w:val="1"/>
      <w:numFmt w:val="bullet"/>
      <w:lvlText w:val=""/>
      <w:lvlJc w:val="left"/>
      <w:pPr>
        <w:tabs>
          <w:tab w:val="num" w:pos="720"/>
        </w:tabs>
        <w:ind w:left="720" w:hanging="360"/>
      </w:pPr>
      <w:rPr>
        <w:rFonts w:ascii="Symbol" w:hAnsi="Symbol" w:hint="default"/>
      </w:rPr>
    </w:lvl>
    <w:lvl w:ilvl="1">
      <w:start w:val="1"/>
      <w:numFmt w:val="none"/>
      <w:suff w:val="nothing"/>
      <w:lvlText w:val="S"/>
      <w:lvlJc w:val="left"/>
      <w:rPr>
        <w:rFonts w:ascii="WP TypographicSymbols" w:hAnsi="WP TypographicSymbols"/>
      </w:rPr>
    </w:lvl>
    <w:lvl w:ilvl="2">
      <w:start w:val="1"/>
      <w:numFmt w:val="none"/>
      <w:suff w:val="nothing"/>
      <w:lvlText w:val="-"/>
      <w:lvlJc w:val="left"/>
    </w:lvl>
    <w:lvl w:ilvl="3">
      <w:start w:val="1"/>
      <w:numFmt w:val="none"/>
      <w:suff w:val="nothing"/>
      <w:lvlText w:val="#"/>
      <w:lvlJc w:val="left"/>
      <w:rPr>
        <w:rFonts w:ascii="WP TypographicSymbols" w:hAnsi="WP TypographicSymbols"/>
      </w:rPr>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rPr>
        <w:rFonts w:ascii="WP TypographicSymbols" w:hAnsi="WP TypographicSymbols"/>
      </w:rPr>
    </w:lvl>
    <w:lvl w:ilvl="7">
      <w:start w:val="1"/>
      <w:numFmt w:val="none"/>
      <w:suff w:val="nothing"/>
      <w:lvlText w:val="x"/>
      <w:lvlJc w:val="left"/>
    </w:lvl>
    <w:lvl w:ilvl="8">
      <w:start w:val="1"/>
      <w:numFmt w:val="lowerRoman"/>
      <w:suff w:val="nothing"/>
      <w:lvlText w:val="%9)"/>
      <w:lvlJc w:val="left"/>
    </w:lvl>
  </w:abstractNum>
  <w:abstractNum w:abstractNumId="23" w15:restartNumberingAfterBreak="0">
    <w:nsid w:val="0B532A8E"/>
    <w:multiLevelType w:val="hybridMultilevel"/>
    <w:tmpl w:val="85D4AFAE"/>
    <w:lvl w:ilvl="0" w:tplc="57C463FE">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0B684030"/>
    <w:multiLevelType w:val="hybridMultilevel"/>
    <w:tmpl w:val="6DAE0F94"/>
    <w:lvl w:ilvl="0" w:tplc="DECA8C54">
      <w:start w:val="1"/>
      <w:numFmt w:val="decimal"/>
      <w:lvlText w:val="%1."/>
      <w:lvlJc w:val="left"/>
      <w:pPr>
        <w:tabs>
          <w:tab w:val="num" w:pos="720"/>
        </w:tabs>
        <w:ind w:left="720" w:hanging="360"/>
      </w:pPr>
    </w:lvl>
    <w:lvl w:ilvl="1" w:tplc="D2D0FE4C" w:tentative="1">
      <w:start w:val="1"/>
      <w:numFmt w:val="decimal"/>
      <w:lvlText w:val="%2."/>
      <w:lvlJc w:val="left"/>
      <w:pPr>
        <w:tabs>
          <w:tab w:val="num" w:pos="1440"/>
        </w:tabs>
        <w:ind w:left="1440" w:hanging="360"/>
      </w:pPr>
    </w:lvl>
    <w:lvl w:ilvl="2" w:tplc="5E8A3312" w:tentative="1">
      <w:start w:val="1"/>
      <w:numFmt w:val="decimal"/>
      <w:lvlText w:val="%3."/>
      <w:lvlJc w:val="left"/>
      <w:pPr>
        <w:tabs>
          <w:tab w:val="num" w:pos="2160"/>
        </w:tabs>
        <w:ind w:left="2160" w:hanging="360"/>
      </w:pPr>
    </w:lvl>
    <w:lvl w:ilvl="3" w:tplc="A0789D66" w:tentative="1">
      <w:start w:val="1"/>
      <w:numFmt w:val="decimal"/>
      <w:lvlText w:val="%4."/>
      <w:lvlJc w:val="left"/>
      <w:pPr>
        <w:tabs>
          <w:tab w:val="num" w:pos="2880"/>
        </w:tabs>
        <w:ind w:left="2880" w:hanging="360"/>
      </w:pPr>
    </w:lvl>
    <w:lvl w:ilvl="4" w:tplc="ECF63EBE" w:tentative="1">
      <w:start w:val="1"/>
      <w:numFmt w:val="decimal"/>
      <w:lvlText w:val="%5."/>
      <w:lvlJc w:val="left"/>
      <w:pPr>
        <w:tabs>
          <w:tab w:val="num" w:pos="3600"/>
        </w:tabs>
        <w:ind w:left="3600" w:hanging="360"/>
      </w:pPr>
    </w:lvl>
    <w:lvl w:ilvl="5" w:tplc="927E67CC" w:tentative="1">
      <w:start w:val="1"/>
      <w:numFmt w:val="decimal"/>
      <w:lvlText w:val="%6."/>
      <w:lvlJc w:val="left"/>
      <w:pPr>
        <w:tabs>
          <w:tab w:val="num" w:pos="4320"/>
        </w:tabs>
        <w:ind w:left="4320" w:hanging="360"/>
      </w:pPr>
    </w:lvl>
    <w:lvl w:ilvl="6" w:tplc="79C63658" w:tentative="1">
      <w:start w:val="1"/>
      <w:numFmt w:val="decimal"/>
      <w:lvlText w:val="%7."/>
      <w:lvlJc w:val="left"/>
      <w:pPr>
        <w:tabs>
          <w:tab w:val="num" w:pos="5040"/>
        </w:tabs>
        <w:ind w:left="5040" w:hanging="360"/>
      </w:pPr>
    </w:lvl>
    <w:lvl w:ilvl="7" w:tplc="197AC27A" w:tentative="1">
      <w:start w:val="1"/>
      <w:numFmt w:val="decimal"/>
      <w:lvlText w:val="%8."/>
      <w:lvlJc w:val="left"/>
      <w:pPr>
        <w:tabs>
          <w:tab w:val="num" w:pos="5760"/>
        </w:tabs>
        <w:ind w:left="5760" w:hanging="360"/>
      </w:pPr>
    </w:lvl>
    <w:lvl w:ilvl="8" w:tplc="4B0EB168" w:tentative="1">
      <w:start w:val="1"/>
      <w:numFmt w:val="decimal"/>
      <w:lvlText w:val="%9."/>
      <w:lvlJc w:val="left"/>
      <w:pPr>
        <w:tabs>
          <w:tab w:val="num" w:pos="6480"/>
        </w:tabs>
        <w:ind w:left="6480" w:hanging="360"/>
      </w:pPr>
    </w:lvl>
  </w:abstractNum>
  <w:abstractNum w:abstractNumId="25" w15:restartNumberingAfterBreak="0">
    <w:nsid w:val="0B877D19"/>
    <w:multiLevelType w:val="hybridMultilevel"/>
    <w:tmpl w:val="0772FFD8"/>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0C281EE6"/>
    <w:multiLevelType w:val="multilevel"/>
    <w:tmpl w:val="8BACC1C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0E451A31"/>
    <w:multiLevelType w:val="hybridMultilevel"/>
    <w:tmpl w:val="ED5A2C1E"/>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15:restartNumberingAfterBreak="0">
    <w:nsid w:val="0E921A76"/>
    <w:multiLevelType w:val="hybridMultilevel"/>
    <w:tmpl w:val="93C45690"/>
    <w:lvl w:ilvl="0" w:tplc="07D2779A">
      <w:start w:val="1"/>
      <w:numFmt w:val="bullet"/>
      <w:lvlText w:val="·"/>
      <w:lvlJc w:val="left"/>
      <w:pPr>
        <w:tabs>
          <w:tab w:val="num" w:pos="1080"/>
        </w:tabs>
        <w:ind w:left="1080" w:hanging="360"/>
      </w:pPr>
      <w:rPr>
        <w:rFonts w:ascii="Lucida Console" w:hAnsi="Lucida Console" w:hint="default"/>
        <w:sz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0EF170C9"/>
    <w:multiLevelType w:val="hybridMultilevel"/>
    <w:tmpl w:val="5538A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0F23576B"/>
    <w:multiLevelType w:val="hybridMultilevel"/>
    <w:tmpl w:val="ED128D60"/>
    <w:lvl w:ilvl="0" w:tplc="07D2779A">
      <w:start w:val="1"/>
      <w:numFmt w:val="bullet"/>
      <w:lvlText w:val="·"/>
      <w:lvlJc w:val="left"/>
      <w:pPr>
        <w:tabs>
          <w:tab w:val="num" w:pos="1080"/>
        </w:tabs>
        <w:ind w:left="1080" w:hanging="360"/>
      </w:pPr>
      <w:rPr>
        <w:rFonts w:ascii="Lucida Console" w:hAnsi="Lucida Console" w:hint="default"/>
        <w:sz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110352A8"/>
    <w:multiLevelType w:val="hybridMultilevel"/>
    <w:tmpl w:val="907A32E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11132ACA"/>
    <w:multiLevelType w:val="multilevel"/>
    <w:tmpl w:val="607CDD06"/>
    <w:lvl w:ilvl="0">
      <w:start w:val="3"/>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4" w15:restartNumberingAfterBreak="0">
    <w:nsid w:val="111E6C5E"/>
    <w:multiLevelType w:val="hybridMultilevel"/>
    <w:tmpl w:val="4BB005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11425551"/>
    <w:multiLevelType w:val="hybridMultilevel"/>
    <w:tmpl w:val="8228D4B4"/>
    <w:lvl w:ilvl="0" w:tplc="2C24C99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11CE3622"/>
    <w:multiLevelType w:val="hybridMultilevel"/>
    <w:tmpl w:val="D7567730"/>
    <w:lvl w:ilvl="0" w:tplc="07D2779A">
      <w:start w:val="1"/>
      <w:numFmt w:val="bullet"/>
      <w:lvlText w:val="·"/>
      <w:lvlJc w:val="left"/>
      <w:pPr>
        <w:tabs>
          <w:tab w:val="num" w:pos="1080"/>
        </w:tabs>
        <w:ind w:left="1080" w:hanging="360"/>
      </w:pPr>
      <w:rPr>
        <w:rFonts w:ascii="Lucida Console" w:hAnsi="Lucida Console" w:hint="default"/>
        <w:sz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138A43BE"/>
    <w:multiLevelType w:val="multilevel"/>
    <w:tmpl w:val="831091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1870456E"/>
    <w:multiLevelType w:val="hybridMultilevel"/>
    <w:tmpl w:val="C080965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187F683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191D1E8C"/>
    <w:multiLevelType w:val="hybridMultilevel"/>
    <w:tmpl w:val="20244776"/>
    <w:lvl w:ilvl="0" w:tplc="07D2779A">
      <w:start w:val="1"/>
      <w:numFmt w:val="bullet"/>
      <w:lvlText w:val="·"/>
      <w:lvlJc w:val="left"/>
      <w:pPr>
        <w:tabs>
          <w:tab w:val="num" w:pos="1080"/>
        </w:tabs>
        <w:ind w:left="1080" w:hanging="360"/>
      </w:pPr>
      <w:rPr>
        <w:rFonts w:ascii="Lucida Console" w:hAnsi="Lucida Console" w:hint="default"/>
        <w:sz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1A0B5977"/>
    <w:multiLevelType w:val="hybridMultilevel"/>
    <w:tmpl w:val="E800EF0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1BF539C0"/>
    <w:multiLevelType w:val="hybridMultilevel"/>
    <w:tmpl w:val="55C036C8"/>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3" w15:restartNumberingAfterBreak="0">
    <w:nsid w:val="1C215478"/>
    <w:multiLevelType w:val="multilevel"/>
    <w:tmpl w:val="0409001D"/>
    <w:lvl w:ilvl="0">
      <w:start w:val="1"/>
      <w:numFmt w:val="decimal"/>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Roman"/>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Roman"/>
      <w:lvlText w:val="%9."/>
      <w:lvlJc w:val="left"/>
      <w:pPr>
        <w:tabs>
          <w:tab w:val="num" w:pos="3960"/>
        </w:tabs>
        <w:ind w:left="3960" w:hanging="360"/>
      </w:pPr>
    </w:lvl>
  </w:abstractNum>
  <w:abstractNum w:abstractNumId="44" w15:restartNumberingAfterBreak="0">
    <w:nsid w:val="1D1D1E07"/>
    <w:multiLevelType w:val="hybridMultilevel"/>
    <w:tmpl w:val="56C8C514"/>
    <w:lvl w:ilvl="0" w:tplc="07D2779A">
      <w:start w:val="1"/>
      <w:numFmt w:val="bullet"/>
      <w:lvlText w:val="·"/>
      <w:lvlJc w:val="left"/>
      <w:pPr>
        <w:tabs>
          <w:tab w:val="num" w:pos="1080"/>
        </w:tabs>
        <w:ind w:left="1080" w:hanging="360"/>
      </w:pPr>
      <w:rPr>
        <w:rFonts w:ascii="Lucida Console" w:hAnsi="Lucida Console" w:hint="default"/>
        <w:sz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1D46463F"/>
    <w:multiLevelType w:val="multilevel"/>
    <w:tmpl w:val="427E6A34"/>
    <w:lvl w:ilvl="0">
      <w:start w:val="3"/>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1D4817B9"/>
    <w:multiLevelType w:val="hybridMultilevel"/>
    <w:tmpl w:val="9F365616"/>
    <w:lvl w:ilvl="0" w:tplc="07D2779A">
      <w:start w:val="1"/>
      <w:numFmt w:val="bullet"/>
      <w:lvlText w:val="·"/>
      <w:lvlJc w:val="left"/>
      <w:pPr>
        <w:tabs>
          <w:tab w:val="num" w:pos="1080"/>
        </w:tabs>
        <w:ind w:left="1080" w:hanging="360"/>
      </w:pPr>
      <w:rPr>
        <w:rFonts w:ascii="Lucida Console" w:hAnsi="Lucida Console" w:hint="default"/>
        <w:sz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 w15:restartNumberingAfterBreak="0">
    <w:nsid w:val="1DB261EB"/>
    <w:multiLevelType w:val="hybridMultilevel"/>
    <w:tmpl w:val="605C2A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20297979"/>
    <w:multiLevelType w:val="multilevel"/>
    <w:tmpl w:val="AE1AA362"/>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4"/>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9" w15:restartNumberingAfterBreak="0">
    <w:nsid w:val="208B3A8C"/>
    <w:multiLevelType w:val="multilevel"/>
    <w:tmpl w:val="88128790"/>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4"/>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50" w15:restartNumberingAfterBreak="0">
    <w:nsid w:val="20DE2E98"/>
    <w:multiLevelType w:val="hybridMultilevel"/>
    <w:tmpl w:val="68329BE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21E74D18"/>
    <w:multiLevelType w:val="hybridMultilevel"/>
    <w:tmpl w:val="A0F46290"/>
    <w:lvl w:ilvl="0" w:tplc="07D2779A">
      <w:start w:val="1"/>
      <w:numFmt w:val="bullet"/>
      <w:lvlText w:val="·"/>
      <w:lvlJc w:val="left"/>
      <w:pPr>
        <w:tabs>
          <w:tab w:val="num" w:pos="1080"/>
        </w:tabs>
        <w:ind w:left="1080" w:hanging="360"/>
      </w:pPr>
      <w:rPr>
        <w:rFonts w:ascii="Lucida Console" w:hAnsi="Lucida Console" w:hint="default"/>
        <w:sz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226C3D6E"/>
    <w:multiLevelType w:val="hybridMultilevel"/>
    <w:tmpl w:val="CACCAC8A"/>
    <w:lvl w:ilvl="0" w:tplc="07D2779A">
      <w:start w:val="1"/>
      <w:numFmt w:val="bullet"/>
      <w:lvlText w:val="·"/>
      <w:lvlJc w:val="left"/>
      <w:pPr>
        <w:tabs>
          <w:tab w:val="num" w:pos="1080"/>
        </w:tabs>
        <w:ind w:left="1080" w:hanging="360"/>
      </w:pPr>
      <w:rPr>
        <w:rFonts w:ascii="Lucida Console" w:hAnsi="Lucida Console" w:hint="default"/>
        <w:sz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22A416CB"/>
    <w:multiLevelType w:val="singleLevel"/>
    <w:tmpl w:val="84A07D6A"/>
    <w:lvl w:ilvl="0">
      <w:start w:val="1"/>
      <w:numFmt w:val="bullet"/>
      <w:lvlText w:val=""/>
      <w:lvlJc w:val="left"/>
      <w:pPr>
        <w:tabs>
          <w:tab w:val="num" w:pos="648"/>
        </w:tabs>
        <w:ind w:left="648" w:hanging="360"/>
      </w:pPr>
      <w:rPr>
        <w:rFonts w:ascii="Symbol" w:hAnsi="Symbol" w:hint="default"/>
      </w:rPr>
    </w:lvl>
  </w:abstractNum>
  <w:abstractNum w:abstractNumId="54" w15:restartNumberingAfterBreak="0">
    <w:nsid w:val="23AD5F2D"/>
    <w:multiLevelType w:val="singleLevel"/>
    <w:tmpl w:val="59E4D842"/>
    <w:lvl w:ilvl="0">
      <w:start w:val="1"/>
      <w:numFmt w:val="bullet"/>
      <w:lvlText w:val=""/>
      <w:lvlJc w:val="left"/>
      <w:pPr>
        <w:tabs>
          <w:tab w:val="num" w:pos="3240"/>
        </w:tabs>
        <w:ind w:left="3240" w:hanging="360"/>
      </w:pPr>
      <w:rPr>
        <w:rFonts w:ascii="Symbol" w:hAnsi="Symbol" w:hint="default"/>
      </w:rPr>
    </w:lvl>
  </w:abstractNum>
  <w:abstractNum w:abstractNumId="55" w15:restartNumberingAfterBreak="0">
    <w:nsid w:val="24992EA7"/>
    <w:multiLevelType w:val="hybridMultilevel"/>
    <w:tmpl w:val="06EE485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6" w15:restartNumberingAfterBreak="0">
    <w:nsid w:val="255145D5"/>
    <w:multiLevelType w:val="hybridMultilevel"/>
    <w:tmpl w:val="60FE8F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28435C44"/>
    <w:multiLevelType w:val="hybridMultilevel"/>
    <w:tmpl w:val="DF36A9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8" w15:restartNumberingAfterBreak="0">
    <w:nsid w:val="2A3C731A"/>
    <w:multiLevelType w:val="hybridMultilevel"/>
    <w:tmpl w:val="E5EAE788"/>
    <w:lvl w:ilvl="0" w:tplc="FFFFFFFF">
      <w:start w:val="1"/>
      <w:numFmt w:val="bullet"/>
      <w:lvlText w:val=""/>
      <w:lvlJc w:val="left"/>
      <w:pPr>
        <w:tabs>
          <w:tab w:val="num" w:pos="2520"/>
        </w:tabs>
        <w:ind w:left="2520" w:hanging="360"/>
      </w:pPr>
      <w:rPr>
        <w:rFonts w:ascii="Symbol" w:hAnsi="Symbol" w:hint="default"/>
      </w:rPr>
    </w:lvl>
    <w:lvl w:ilvl="1" w:tplc="FFFFFFFF" w:tentative="1">
      <w:start w:val="1"/>
      <w:numFmt w:val="bullet"/>
      <w:lvlText w:val="o"/>
      <w:lvlJc w:val="left"/>
      <w:pPr>
        <w:tabs>
          <w:tab w:val="num" w:pos="3240"/>
        </w:tabs>
        <w:ind w:left="3240" w:hanging="360"/>
      </w:pPr>
      <w:rPr>
        <w:rFonts w:ascii="Courier New" w:hAnsi="Courier New" w:hint="default"/>
      </w:rPr>
    </w:lvl>
    <w:lvl w:ilvl="2" w:tplc="FFFFFFFF" w:tentative="1">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abstractNum w:abstractNumId="59" w15:restartNumberingAfterBreak="0">
    <w:nsid w:val="2A3F60AF"/>
    <w:multiLevelType w:val="hybridMultilevel"/>
    <w:tmpl w:val="E5EEA1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 w15:restartNumberingAfterBreak="0">
    <w:nsid w:val="2AFB2166"/>
    <w:multiLevelType w:val="hybridMultilevel"/>
    <w:tmpl w:val="DC543ABE"/>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61" w15:restartNumberingAfterBreak="0">
    <w:nsid w:val="2CA85D80"/>
    <w:multiLevelType w:val="hybridMultilevel"/>
    <w:tmpl w:val="9C1ECB2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2CB56521"/>
    <w:multiLevelType w:val="singleLevel"/>
    <w:tmpl w:val="899C9B3C"/>
    <w:lvl w:ilvl="0">
      <w:start w:val="1"/>
      <w:numFmt w:val="bullet"/>
      <w:lvlText w:val=""/>
      <w:lvlJc w:val="left"/>
      <w:pPr>
        <w:tabs>
          <w:tab w:val="num" w:pos="360"/>
        </w:tabs>
        <w:ind w:left="360" w:hanging="360"/>
      </w:pPr>
      <w:rPr>
        <w:rFonts w:ascii="Symbol" w:hAnsi="Symbol" w:hint="default"/>
      </w:rPr>
    </w:lvl>
  </w:abstractNum>
  <w:abstractNum w:abstractNumId="63" w15:restartNumberingAfterBreak="0">
    <w:nsid w:val="2F476369"/>
    <w:multiLevelType w:val="multilevel"/>
    <w:tmpl w:val="00000001"/>
    <w:lvl w:ilvl="0">
      <w:start w:val="1"/>
      <w:numFmt w:val="bullet"/>
      <w:lvlText w:val="*"/>
      <w:lvlJc w:val="left"/>
      <w:pPr>
        <w:tabs>
          <w:tab w:val="num" w:pos="360"/>
        </w:tabs>
        <w:ind w:left="360" w:hanging="360"/>
      </w:pPr>
      <w:rPr>
        <w:rFonts w:ascii="Palatino Linotype" w:hAnsi="Palatino Linotype" w:hint="default"/>
      </w:rPr>
    </w:lvl>
    <w:lvl w:ilvl="1">
      <w:start w:val="1"/>
      <w:numFmt w:val="none"/>
      <w:suff w:val="nothing"/>
      <w:lvlText w:val="S"/>
      <w:lvlJc w:val="left"/>
      <w:rPr>
        <w:rFonts w:ascii="WP TypographicSymbols" w:hAnsi="WP TypographicSymbols"/>
      </w:rPr>
    </w:lvl>
    <w:lvl w:ilvl="2">
      <w:start w:val="1"/>
      <w:numFmt w:val="none"/>
      <w:suff w:val="nothing"/>
      <w:lvlText w:val="-"/>
      <w:lvlJc w:val="left"/>
    </w:lvl>
    <w:lvl w:ilvl="3">
      <w:start w:val="1"/>
      <w:numFmt w:val="none"/>
      <w:suff w:val="nothing"/>
      <w:lvlText w:val="#"/>
      <w:lvlJc w:val="left"/>
      <w:rPr>
        <w:rFonts w:ascii="WP TypographicSymbols" w:hAnsi="WP TypographicSymbols"/>
      </w:rPr>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rPr>
        <w:rFonts w:ascii="WP TypographicSymbols" w:hAnsi="WP TypographicSymbols"/>
      </w:rPr>
    </w:lvl>
    <w:lvl w:ilvl="7">
      <w:start w:val="1"/>
      <w:numFmt w:val="none"/>
      <w:suff w:val="nothing"/>
      <w:lvlText w:val="x"/>
      <w:lvlJc w:val="left"/>
    </w:lvl>
    <w:lvl w:ilvl="8">
      <w:start w:val="1"/>
      <w:numFmt w:val="lowerRoman"/>
      <w:suff w:val="nothing"/>
      <w:lvlText w:val="%9)"/>
      <w:lvlJc w:val="left"/>
    </w:lvl>
  </w:abstractNum>
  <w:abstractNum w:abstractNumId="64" w15:restartNumberingAfterBreak="0">
    <w:nsid w:val="301C5F62"/>
    <w:multiLevelType w:val="multilevel"/>
    <w:tmpl w:val="00000001"/>
    <w:lvl w:ilvl="0">
      <w:start w:val="1"/>
      <w:numFmt w:val="bullet"/>
      <w:lvlText w:val="*"/>
      <w:lvlJc w:val="left"/>
      <w:pPr>
        <w:tabs>
          <w:tab w:val="num" w:pos="1800"/>
        </w:tabs>
        <w:ind w:left="1800" w:hanging="360"/>
      </w:pPr>
      <w:rPr>
        <w:rFonts w:ascii="Palatino Linotype" w:hAnsi="Palatino Linotype" w:hint="default"/>
      </w:rPr>
    </w:lvl>
    <w:lvl w:ilvl="1">
      <w:start w:val="1"/>
      <w:numFmt w:val="none"/>
      <w:suff w:val="nothing"/>
      <w:lvlText w:val="&quot;"/>
      <w:lvlJc w:val="left"/>
      <w:rPr>
        <w:rFonts w:ascii="WP TypographicSymbols" w:hAnsi="WP TypographicSymbols"/>
      </w:rPr>
    </w:lvl>
    <w:lvl w:ilvl="2">
      <w:start w:val="1"/>
      <w:numFmt w:val="none"/>
      <w:suff w:val="nothing"/>
      <w:lvlText w:val="-"/>
      <w:lvlJc w:val="left"/>
    </w:lvl>
    <w:lvl w:ilvl="3">
      <w:start w:val="1"/>
      <w:numFmt w:val="none"/>
      <w:suff w:val="nothing"/>
      <w:lvlText w:val="#"/>
      <w:lvlJc w:val="left"/>
      <w:rPr>
        <w:rFonts w:ascii="WP TypographicSymbols" w:hAnsi="WP TypographicSymbols"/>
      </w:rPr>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rPr>
        <w:rFonts w:ascii="WP TypographicSymbols" w:hAnsi="WP TypographicSymbols"/>
      </w:rPr>
    </w:lvl>
    <w:lvl w:ilvl="7">
      <w:start w:val="1"/>
      <w:numFmt w:val="none"/>
      <w:suff w:val="nothing"/>
      <w:lvlText w:val="x"/>
      <w:lvlJc w:val="left"/>
    </w:lvl>
    <w:lvl w:ilvl="8">
      <w:start w:val="1"/>
      <w:numFmt w:val="none"/>
      <w:suff w:val="nothing"/>
      <w:lvlText w:val="+"/>
      <w:lvlJc w:val="left"/>
      <w:rPr>
        <w:rFonts w:ascii="WP TypographicSymbols" w:hAnsi="WP TypographicSymbols"/>
      </w:rPr>
    </w:lvl>
  </w:abstractNum>
  <w:abstractNum w:abstractNumId="65" w15:restartNumberingAfterBreak="0">
    <w:nsid w:val="31CF069E"/>
    <w:multiLevelType w:val="hybridMultilevel"/>
    <w:tmpl w:val="F3606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6" w15:restartNumberingAfterBreak="0">
    <w:nsid w:val="32BF1461"/>
    <w:multiLevelType w:val="hybridMultilevel"/>
    <w:tmpl w:val="1E60C98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7" w15:restartNumberingAfterBreak="0">
    <w:nsid w:val="32E671CA"/>
    <w:multiLevelType w:val="hybridMultilevel"/>
    <w:tmpl w:val="493048F8"/>
    <w:lvl w:ilvl="0" w:tplc="07D2779A">
      <w:start w:val="1"/>
      <w:numFmt w:val="bullet"/>
      <w:lvlText w:val="·"/>
      <w:lvlJc w:val="left"/>
      <w:pPr>
        <w:tabs>
          <w:tab w:val="num" w:pos="1080"/>
        </w:tabs>
        <w:ind w:left="1080" w:hanging="360"/>
      </w:pPr>
      <w:rPr>
        <w:rFonts w:ascii="Lucida Console" w:hAnsi="Lucida Console" w:hint="default"/>
        <w:sz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8" w15:restartNumberingAfterBreak="0">
    <w:nsid w:val="336E433C"/>
    <w:multiLevelType w:val="hybridMultilevel"/>
    <w:tmpl w:val="0D5E3170"/>
    <w:lvl w:ilvl="0" w:tplc="07D2779A">
      <w:start w:val="1"/>
      <w:numFmt w:val="bullet"/>
      <w:lvlText w:val="·"/>
      <w:lvlJc w:val="left"/>
      <w:pPr>
        <w:tabs>
          <w:tab w:val="num" w:pos="360"/>
        </w:tabs>
        <w:ind w:left="360" w:hanging="360"/>
      </w:pPr>
      <w:rPr>
        <w:rFonts w:ascii="Lucida Console" w:hAnsi="Lucida Console"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33E176FB"/>
    <w:multiLevelType w:val="hybridMultilevel"/>
    <w:tmpl w:val="8F2ACCEE"/>
    <w:lvl w:ilvl="0" w:tplc="07D2779A">
      <w:start w:val="1"/>
      <w:numFmt w:val="bullet"/>
      <w:lvlText w:val="·"/>
      <w:lvlJc w:val="left"/>
      <w:pPr>
        <w:tabs>
          <w:tab w:val="num" w:pos="1080"/>
        </w:tabs>
        <w:ind w:left="1080" w:hanging="360"/>
      </w:pPr>
      <w:rPr>
        <w:rFonts w:ascii="Lucida Console" w:hAnsi="Lucida Console" w:hint="default"/>
        <w:sz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0" w15:restartNumberingAfterBreak="0">
    <w:nsid w:val="34194EB8"/>
    <w:multiLevelType w:val="hybridMultilevel"/>
    <w:tmpl w:val="6F98B0BC"/>
    <w:lvl w:ilvl="0" w:tplc="852A30F0">
      <w:start w:val="1"/>
      <w:numFmt w:val="upperLetter"/>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15:restartNumberingAfterBreak="0">
    <w:nsid w:val="36F818D2"/>
    <w:multiLevelType w:val="hybridMultilevel"/>
    <w:tmpl w:val="FBCA2840"/>
    <w:lvl w:ilvl="0" w:tplc="16FAE53E">
      <w:start w:val="2"/>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2" w15:restartNumberingAfterBreak="0">
    <w:nsid w:val="373823DC"/>
    <w:multiLevelType w:val="hybridMultilevel"/>
    <w:tmpl w:val="E0B667E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3" w15:restartNumberingAfterBreak="0">
    <w:nsid w:val="374E6092"/>
    <w:multiLevelType w:val="singleLevel"/>
    <w:tmpl w:val="083AD322"/>
    <w:lvl w:ilvl="0">
      <w:start w:val="1"/>
      <w:numFmt w:val="bullet"/>
      <w:lvlText w:val=""/>
      <w:lvlJc w:val="left"/>
      <w:pPr>
        <w:tabs>
          <w:tab w:val="num" w:pos="360"/>
        </w:tabs>
        <w:ind w:left="360" w:hanging="360"/>
      </w:pPr>
      <w:rPr>
        <w:rFonts w:ascii="Symbol" w:hAnsi="Symbol" w:hint="default"/>
      </w:rPr>
    </w:lvl>
  </w:abstractNum>
  <w:abstractNum w:abstractNumId="74" w15:restartNumberingAfterBreak="0">
    <w:nsid w:val="37ED4032"/>
    <w:multiLevelType w:val="hybridMultilevel"/>
    <w:tmpl w:val="1ECA7332"/>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5" w15:restartNumberingAfterBreak="0">
    <w:nsid w:val="383176F7"/>
    <w:multiLevelType w:val="hybridMultilevel"/>
    <w:tmpl w:val="773A4836"/>
    <w:lvl w:ilvl="0" w:tplc="07D2779A">
      <w:start w:val="1"/>
      <w:numFmt w:val="bullet"/>
      <w:lvlText w:val="·"/>
      <w:lvlJc w:val="left"/>
      <w:pPr>
        <w:tabs>
          <w:tab w:val="num" w:pos="1080"/>
        </w:tabs>
        <w:ind w:left="1080" w:hanging="360"/>
      </w:pPr>
      <w:rPr>
        <w:rFonts w:ascii="Lucida Console" w:hAnsi="Lucida Console" w:hint="default"/>
        <w:sz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6" w15:restartNumberingAfterBreak="0">
    <w:nsid w:val="399A7D0C"/>
    <w:multiLevelType w:val="hybridMultilevel"/>
    <w:tmpl w:val="1D8E40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7" w15:restartNumberingAfterBreak="0">
    <w:nsid w:val="3A4B7C49"/>
    <w:multiLevelType w:val="multilevel"/>
    <w:tmpl w:val="C0D064F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8" w15:restartNumberingAfterBreak="0">
    <w:nsid w:val="3D733295"/>
    <w:multiLevelType w:val="hybridMultilevel"/>
    <w:tmpl w:val="700C11D0"/>
    <w:lvl w:ilvl="0" w:tplc="2C24C99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9" w15:restartNumberingAfterBreak="0">
    <w:nsid w:val="3EAE5079"/>
    <w:multiLevelType w:val="hybridMultilevel"/>
    <w:tmpl w:val="0C3A6BD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0" w15:restartNumberingAfterBreak="0">
    <w:nsid w:val="3F990281"/>
    <w:multiLevelType w:val="multilevel"/>
    <w:tmpl w:val="80C693D4"/>
    <w:lvl w:ilvl="0">
      <w:start w:val="3"/>
      <w:numFmt w:val="decimal"/>
      <w:lvlText w:val="%1"/>
      <w:lvlJc w:val="left"/>
      <w:pPr>
        <w:tabs>
          <w:tab w:val="num" w:pos="720"/>
        </w:tabs>
        <w:ind w:left="720" w:hanging="720"/>
      </w:pPr>
      <w:rPr>
        <w:rFonts w:hint="default"/>
        <w:b/>
      </w:rPr>
    </w:lvl>
    <w:lvl w:ilvl="1">
      <w:start w:val="1"/>
      <w:numFmt w:val="decimal"/>
      <w:lvlText w:val="%1.%2"/>
      <w:lvlJc w:val="left"/>
      <w:pPr>
        <w:tabs>
          <w:tab w:val="num" w:pos="1080"/>
        </w:tabs>
        <w:ind w:left="1080" w:hanging="720"/>
      </w:pPr>
      <w:rPr>
        <w:rFonts w:hint="default"/>
        <w:b/>
      </w:rPr>
    </w:lvl>
    <w:lvl w:ilvl="2">
      <w:start w:val="5"/>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81" w15:restartNumberingAfterBreak="0">
    <w:nsid w:val="400B32A0"/>
    <w:multiLevelType w:val="hybridMultilevel"/>
    <w:tmpl w:val="CAA6F9F6"/>
    <w:lvl w:ilvl="0" w:tplc="07D2779A">
      <w:start w:val="1"/>
      <w:numFmt w:val="bullet"/>
      <w:lvlText w:val="·"/>
      <w:lvlJc w:val="left"/>
      <w:pPr>
        <w:tabs>
          <w:tab w:val="num" w:pos="1800"/>
        </w:tabs>
        <w:ind w:left="1800" w:hanging="360"/>
      </w:pPr>
      <w:rPr>
        <w:rFonts w:ascii="Lucida Console" w:hAnsi="Lucida Console" w:hint="default"/>
        <w:sz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2" w15:restartNumberingAfterBreak="0">
    <w:nsid w:val="415B1007"/>
    <w:multiLevelType w:val="hybridMultilevel"/>
    <w:tmpl w:val="21646334"/>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3" w15:restartNumberingAfterBreak="0">
    <w:nsid w:val="41713C0B"/>
    <w:multiLevelType w:val="multilevel"/>
    <w:tmpl w:val="82A0CFE6"/>
    <w:lvl w:ilvl="0">
      <w:start w:val="2"/>
      <w:numFmt w:val="decimal"/>
      <w:lvlText w:val="%1"/>
      <w:lvlJc w:val="left"/>
      <w:pPr>
        <w:tabs>
          <w:tab w:val="num" w:pos="720"/>
        </w:tabs>
        <w:ind w:left="720" w:hanging="720"/>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4" w15:restartNumberingAfterBreak="0">
    <w:nsid w:val="444720D0"/>
    <w:multiLevelType w:val="hybridMultilevel"/>
    <w:tmpl w:val="F984F7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5" w15:restartNumberingAfterBreak="0">
    <w:nsid w:val="451E5753"/>
    <w:multiLevelType w:val="hybridMultilevel"/>
    <w:tmpl w:val="A82658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45661EC2"/>
    <w:multiLevelType w:val="hybridMultilevel"/>
    <w:tmpl w:val="59326514"/>
    <w:lvl w:ilvl="0" w:tplc="2C24C99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7" w15:restartNumberingAfterBreak="0">
    <w:nsid w:val="45E23CB0"/>
    <w:multiLevelType w:val="hybridMultilevel"/>
    <w:tmpl w:val="EFFE6C56"/>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88" w15:restartNumberingAfterBreak="0">
    <w:nsid w:val="4690352B"/>
    <w:multiLevelType w:val="hybridMultilevel"/>
    <w:tmpl w:val="F962E364"/>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89" w15:restartNumberingAfterBreak="0">
    <w:nsid w:val="46F454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0" w15:restartNumberingAfterBreak="0">
    <w:nsid w:val="47D04BD2"/>
    <w:multiLevelType w:val="hybridMultilevel"/>
    <w:tmpl w:val="07D8422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1" w15:restartNumberingAfterBreak="0">
    <w:nsid w:val="48CA35E9"/>
    <w:multiLevelType w:val="multilevel"/>
    <w:tmpl w:val="631817C0"/>
    <w:lvl w:ilvl="0">
      <w:start w:val="6"/>
      <w:numFmt w:val="decimal"/>
      <w:lvlText w:val="%1."/>
      <w:lvlJc w:val="left"/>
      <w:pPr>
        <w:tabs>
          <w:tab w:val="num" w:pos="1080"/>
        </w:tabs>
        <w:ind w:left="1080" w:hanging="360"/>
      </w:pPr>
      <w:rPr>
        <w:rFonts w:hint="default"/>
      </w:rPr>
    </w:lvl>
    <w:lvl w:ilvl="1">
      <w:start w:val="3"/>
      <w:numFmt w:val="decimal"/>
      <w:isLgl/>
      <w:lvlText w:val="%1.%2"/>
      <w:lvlJc w:val="left"/>
      <w:pPr>
        <w:tabs>
          <w:tab w:val="num" w:pos="2160"/>
        </w:tabs>
        <w:ind w:left="2160" w:hanging="1440"/>
      </w:pPr>
      <w:rPr>
        <w:rFonts w:hint="default"/>
      </w:rPr>
    </w:lvl>
    <w:lvl w:ilvl="2">
      <w:start w:val="2"/>
      <w:numFmt w:val="decimal"/>
      <w:isLgl/>
      <w:lvlText w:val="%1.%2.%3"/>
      <w:lvlJc w:val="left"/>
      <w:pPr>
        <w:tabs>
          <w:tab w:val="num" w:pos="2160"/>
        </w:tabs>
        <w:ind w:left="2160" w:hanging="1440"/>
      </w:pPr>
      <w:rPr>
        <w:rFonts w:hint="default"/>
      </w:rPr>
    </w:lvl>
    <w:lvl w:ilvl="3">
      <w:start w:val="1"/>
      <w:numFmt w:val="decimal"/>
      <w:isLgl/>
      <w:lvlText w:val="%1.%2.%3.%4"/>
      <w:lvlJc w:val="left"/>
      <w:pPr>
        <w:tabs>
          <w:tab w:val="num" w:pos="2160"/>
        </w:tabs>
        <w:ind w:left="2160" w:hanging="1440"/>
      </w:pPr>
      <w:rPr>
        <w:rFonts w:hint="default"/>
      </w:rPr>
    </w:lvl>
    <w:lvl w:ilvl="4">
      <w:start w:val="1"/>
      <w:numFmt w:val="decimal"/>
      <w:isLgl/>
      <w:lvlText w:val="%1.%2.%3.%4.%5"/>
      <w:lvlJc w:val="left"/>
      <w:pPr>
        <w:tabs>
          <w:tab w:val="num" w:pos="2160"/>
        </w:tabs>
        <w:ind w:left="2160" w:hanging="144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92" w15:restartNumberingAfterBreak="0">
    <w:nsid w:val="4A3F154B"/>
    <w:multiLevelType w:val="hybridMultilevel"/>
    <w:tmpl w:val="31F266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4A5304CB"/>
    <w:multiLevelType w:val="hybridMultilevel"/>
    <w:tmpl w:val="00C24E68"/>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4" w15:restartNumberingAfterBreak="0">
    <w:nsid w:val="4A573F52"/>
    <w:multiLevelType w:val="hybridMultilevel"/>
    <w:tmpl w:val="C866779E"/>
    <w:lvl w:ilvl="0" w:tplc="07D2779A">
      <w:start w:val="1"/>
      <w:numFmt w:val="bullet"/>
      <w:lvlText w:val="·"/>
      <w:lvlJc w:val="left"/>
      <w:pPr>
        <w:tabs>
          <w:tab w:val="num" w:pos="1080"/>
        </w:tabs>
        <w:ind w:left="1080" w:hanging="360"/>
      </w:pPr>
      <w:rPr>
        <w:rFonts w:ascii="Lucida Console" w:hAnsi="Lucida Console" w:hint="default"/>
        <w:sz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5" w15:restartNumberingAfterBreak="0">
    <w:nsid w:val="4A9C0339"/>
    <w:multiLevelType w:val="hybridMultilevel"/>
    <w:tmpl w:val="B094AF78"/>
    <w:lvl w:ilvl="0" w:tplc="07D2779A">
      <w:start w:val="1"/>
      <w:numFmt w:val="bullet"/>
      <w:lvlText w:val="·"/>
      <w:lvlJc w:val="left"/>
      <w:pPr>
        <w:tabs>
          <w:tab w:val="num" w:pos="1080"/>
        </w:tabs>
        <w:ind w:left="1080" w:hanging="360"/>
      </w:pPr>
      <w:rPr>
        <w:rFonts w:ascii="Lucida Console" w:hAnsi="Lucida Console" w:hint="default"/>
        <w:sz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6" w15:restartNumberingAfterBreak="0">
    <w:nsid w:val="4B565E35"/>
    <w:multiLevelType w:val="hybridMultilevel"/>
    <w:tmpl w:val="C9CC0E6C"/>
    <w:lvl w:ilvl="0" w:tplc="FFFFFFFF">
      <w:start w:val="1"/>
      <w:numFmt w:val="bullet"/>
      <w:lvlText w:val=""/>
      <w:lvlJc w:val="left"/>
      <w:pPr>
        <w:tabs>
          <w:tab w:val="num" w:pos="2520"/>
        </w:tabs>
        <w:ind w:left="2520" w:hanging="360"/>
      </w:pPr>
      <w:rPr>
        <w:rFonts w:ascii="Symbol" w:hAnsi="Symbol" w:hint="default"/>
      </w:rPr>
    </w:lvl>
    <w:lvl w:ilvl="1" w:tplc="FFFFFFFF" w:tentative="1">
      <w:start w:val="1"/>
      <w:numFmt w:val="bullet"/>
      <w:lvlText w:val="o"/>
      <w:lvlJc w:val="left"/>
      <w:pPr>
        <w:tabs>
          <w:tab w:val="num" w:pos="3240"/>
        </w:tabs>
        <w:ind w:left="3240" w:hanging="360"/>
      </w:pPr>
      <w:rPr>
        <w:rFonts w:ascii="Courier New" w:hAnsi="Courier New" w:hint="default"/>
      </w:rPr>
    </w:lvl>
    <w:lvl w:ilvl="2" w:tplc="FFFFFFFF" w:tentative="1">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abstractNum w:abstractNumId="97" w15:restartNumberingAfterBreak="0">
    <w:nsid w:val="4B87321B"/>
    <w:multiLevelType w:val="hybridMultilevel"/>
    <w:tmpl w:val="FD5A0BB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8" w15:restartNumberingAfterBreak="0">
    <w:nsid w:val="4C755887"/>
    <w:multiLevelType w:val="multilevel"/>
    <w:tmpl w:val="F1CC9E8A"/>
    <w:lvl w:ilvl="0">
      <w:start w:val="4"/>
      <w:numFmt w:val="decimal"/>
      <w:lvlText w:val="%1"/>
      <w:lvlJc w:val="left"/>
      <w:pPr>
        <w:tabs>
          <w:tab w:val="num" w:pos="420"/>
        </w:tabs>
        <w:ind w:left="420" w:hanging="420"/>
      </w:pPr>
      <w:rPr>
        <w:rFonts w:hint="default"/>
        <w:i w:val="0"/>
      </w:rPr>
    </w:lvl>
    <w:lvl w:ilvl="1">
      <w:start w:val="5"/>
      <w:numFmt w:val="decimal"/>
      <w:lvlText w:val="%1.%2"/>
      <w:lvlJc w:val="left"/>
      <w:pPr>
        <w:tabs>
          <w:tab w:val="num" w:pos="420"/>
        </w:tabs>
        <w:ind w:left="420" w:hanging="42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800"/>
        </w:tabs>
        <w:ind w:left="1800" w:hanging="1800"/>
      </w:pPr>
      <w:rPr>
        <w:rFonts w:hint="default"/>
        <w:i w:val="0"/>
      </w:rPr>
    </w:lvl>
  </w:abstractNum>
  <w:abstractNum w:abstractNumId="99" w15:restartNumberingAfterBreak="0">
    <w:nsid w:val="4CC4409D"/>
    <w:multiLevelType w:val="multilevel"/>
    <w:tmpl w:val="F1CC9E8A"/>
    <w:lvl w:ilvl="0">
      <w:start w:val="4"/>
      <w:numFmt w:val="decimal"/>
      <w:lvlText w:val="%1"/>
      <w:lvlJc w:val="left"/>
      <w:pPr>
        <w:tabs>
          <w:tab w:val="num" w:pos="420"/>
        </w:tabs>
        <w:ind w:left="420" w:hanging="420"/>
      </w:pPr>
      <w:rPr>
        <w:rFonts w:hint="default"/>
        <w:i w:val="0"/>
      </w:rPr>
    </w:lvl>
    <w:lvl w:ilvl="1">
      <w:start w:val="5"/>
      <w:numFmt w:val="decimal"/>
      <w:lvlText w:val="%1.%2"/>
      <w:lvlJc w:val="left"/>
      <w:pPr>
        <w:tabs>
          <w:tab w:val="num" w:pos="420"/>
        </w:tabs>
        <w:ind w:left="420" w:hanging="42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800"/>
        </w:tabs>
        <w:ind w:left="1800" w:hanging="1800"/>
      </w:pPr>
      <w:rPr>
        <w:rFonts w:hint="default"/>
        <w:i w:val="0"/>
      </w:rPr>
    </w:lvl>
  </w:abstractNum>
  <w:abstractNum w:abstractNumId="100" w15:restartNumberingAfterBreak="0">
    <w:nsid w:val="4D592045"/>
    <w:multiLevelType w:val="hybridMultilevel"/>
    <w:tmpl w:val="5DA6165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1" w15:restartNumberingAfterBreak="0">
    <w:nsid w:val="4E240F3C"/>
    <w:multiLevelType w:val="hybridMultilevel"/>
    <w:tmpl w:val="4948A59E"/>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02" w15:restartNumberingAfterBreak="0">
    <w:nsid w:val="4E5F4676"/>
    <w:multiLevelType w:val="multilevel"/>
    <w:tmpl w:val="022EE680"/>
    <w:lvl w:ilvl="0">
      <w:start w:val="1"/>
      <w:numFmt w:val="decimal"/>
      <w:lvlText w:val="%1."/>
      <w:lvlJc w:val="left"/>
      <w:pPr>
        <w:tabs>
          <w:tab w:val="num" w:pos="1080"/>
        </w:tabs>
        <w:ind w:left="1080" w:hanging="360"/>
      </w:pPr>
    </w:lvl>
    <w:lvl w:ilvl="1">
      <w:start w:val="1"/>
      <w:numFmt w:val="decimal"/>
      <w:isLgl/>
      <w:lvlText w:val="%1.%2"/>
      <w:lvlJc w:val="left"/>
      <w:pPr>
        <w:tabs>
          <w:tab w:val="num" w:pos="1440"/>
        </w:tabs>
        <w:ind w:left="1440" w:hanging="540"/>
      </w:pPr>
      <w:rPr>
        <w:rFonts w:hint="default"/>
      </w:rPr>
    </w:lvl>
    <w:lvl w:ilvl="2">
      <w:start w:val="6"/>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980"/>
        </w:tabs>
        <w:ind w:left="198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700"/>
        </w:tabs>
        <w:ind w:left="2700" w:hanging="1080"/>
      </w:pPr>
      <w:rPr>
        <w:rFonts w:hint="default"/>
      </w:rPr>
    </w:lvl>
    <w:lvl w:ilvl="6">
      <w:start w:val="1"/>
      <w:numFmt w:val="decimal"/>
      <w:isLgl/>
      <w:lvlText w:val="%1.%2.%3.%4.%5.%6.%7"/>
      <w:lvlJc w:val="left"/>
      <w:pPr>
        <w:tabs>
          <w:tab w:val="num" w:pos="3240"/>
        </w:tabs>
        <w:ind w:left="3240" w:hanging="1440"/>
      </w:pPr>
      <w:rPr>
        <w:rFonts w:hint="default"/>
      </w:rPr>
    </w:lvl>
    <w:lvl w:ilvl="7">
      <w:start w:val="1"/>
      <w:numFmt w:val="decimal"/>
      <w:isLgl/>
      <w:lvlText w:val="%1.%2.%3.%4.%5.%6.%7.%8"/>
      <w:lvlJc w:val="left"/>
      <w:pPr>
        <w:tabs>
          <w:tab w:val="num" w:pos="3420"/>
        </w:tabs>
        <w:ind w:left="3420" w:hanging="1440"/>
      </w:pPr>
      <w:rPr>
        <w:rFonts w:hint="default"/>
      </w:rPr>
    </w:lvl>
    <w:lvl w:ilvl="8">
      <w:start w:val="1"/>
      <w:numFmt w:val="decimal"/>
      <w:isLgl/>
      <w:lvlText w:val="%1.%2.%3.%4.%5.%6.%7.%8.%9"/>
      <w:lvlJc w:val="left"/>
      <w:pPr>
        <w:tabs>
          <w:tab w:val="num" w:pos="3960"/>
        </w:tabs>
        <w:ind w:left="3960" w:hanging="1800"/>
      </w:pPr>
      <w:rPr>
        <w:rFonts w:hint="default"/>
      </w:rPr>
    </w:lvl>
  </w:abstractNum>
  <w:abstractNum w:abstractNumId="103" w15:restartNumberingAfterBreak="0">
    <w:nsid w:val="4E7D4B27"/>
    <w:multiLevelType w:val="hybridMultilevel"/>
    <w:tmpl w:val="B134A39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4" w15:restartNumberingAfterBreak="0">
    <w:nsid w:val="4EB23EB2"/>
    <w:multiLevelType w:val="hybridMultilevel"/>
    <w:tmpl w:val="0CFA28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5" w15:restartNumberingAfterBreak="0">
    <w:nsid w:val="4EFD7E3F"/>
    <w:multiLevelType w:val="hybridMultilevel"/>
    <w:tmpl w:val="3282272A"/>
    <w:lvl w:ilvl="0" w:tplc="07D2779A">
      <w:start w:val="1"/>
      <w:numFmt w:val="bullet"/>
      <w:lvlText w:val="·"/>
      <w:lvlJc w:val="left"/>
      <w:pPr>
        <w:tabs>
          <w:tab w:val="num" w:pos="1080"/>
        </w:tabs>
        <w:ind w:left="1080" w:hanging="360"/>
      </w:pPr>
      <w:rPr>
        <w:rFonts w:ascii="Lucida Console" w:hAnsi="Lucida Console" w:hint="default"/>
        <w:sz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6" w15:restartNumberingAfterBreak="0">
    <w:nsid w:val="4F453FDF"/>
    <w:multiLevelType w:val="multilevel"/>
    <w:tmpl w:val="3AB82AF6"/>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7" w15:restartNumberingAfterBreak="0">
    <w:nsid w:val="4F52433B"/>
    <w:multiLevelType w:val="hybridMultilevel"/>
    <w:tmpl w:val="C0809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50C00C32"/>
    <w:multiLevelType w:val="hybridMultilevel"/>
    <w:tmpl w:val="FF16AAC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9" w15:restartNumberingAfterBreak="0">
    <w:nsid w:val="50FD4FD6"/>
    <w:multiLevelType w:val="multilevel"/>
    <w:tmpl w:val="0F9AE25C"/>
    <w:lvl w:ilvl="0">
      <w:start w:val="6"/>
      <w:numFmt w:val="decimal"/>
      <w:lvlText w:val="%1"/>
      <w:lvlJc w:val="left"/>
      <w:pPr>
        <w:tabs>
          <w:tab w:val="num" w:pos="480"/>
        </w:tabs>
        <w:ind w:left="480" w:hanging="480"/>
      </w:pPr>
      <w:rPr>
        <w:rFonts w:hint="default"/>
      </w:rPr>
    </w:lvl>
    <w:lvl w:ilvl="1">
      <w:start w:val="3"/>
      <w:numFmt w:val="decimal"/>
      <w:lvlText w:val="%1.%2"/>
      <w:lvlJc w:val="left"/>
      <w:pPr>
        <w:tabs>
          <w:tab w:val="num" w:pos="840"/>
        </w:tabs>
        <w:ind w:left="840" w:hanging="48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10" w15:restartNumberingAfterBreak="0">
    <w:nsid w:val="51C526DF"/>
    <w:multiLevelType w:val="hybridMultilevel"/>
    <w:tmpl w:val="FD0EAC9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1" w15:restartNumberingAfterBreak="0">
    <w:nsid w:val="535E080E"/>
    <w:multiLevelType w:val="multilevel"/>
    <w:tmpl w:val="00000003"/>
    <w:lvl w:ilvl="0">
      <w:start w:val="1"/>
      <w:numFmt w:val="bullet"/>
      <w:lvlText w:val="*"/>
      <w:lvlJc w:val="left"/>
      <w:pPr>
        <w:tabs>
          <w:tab w:val="num" w:pos="360"/>
        </w:tabs>
        <w:ind w:left="360" w:hanging="360"/>
      </w:pPr>
      <w:rPr>
        <w:rFonts w:ascii="Palatino Linotype" w:hAnsi="Palatino Linotype" w:hint="default"/>
      </w:rPr>
    </w:lvl>
    <w:lvl w:ilvl="1">
      <w:start w:val="1"/>
      <w:numFmt w:val="none"/>
      <w:suff w:val="nothing"/>
      <w:lvlText w:val="S"/>
      <w:lvlJc w:val="left"/>
      <w:rPr>
        <w:rFonts w:ascii="WP TypographicSymbols" w:hAnsi="WP TypographicSymbols"/>
      </w:rPr>
    </w:lvl>
    <w:lvl w:ilvl="2">
      <w:start w:val="1"/>
      <w:numFmt w:val="none"/>
      <w:suff w:val="nothing"/>
      <w:lvlText w:val="-"/>
      <w:lvlJc w:val="left"/>
    </w:lvl>
    <w:lvl w:ilvl="3">
      <w:start w:val="1"/>
      <w:numFmt w:val="none"/>
      <w:suff w:val="nothing"/>
      <w:lvlText w:val="#"/>
      <w:lvlJc w:val="left"/>
      <w:rPr>
        <w:rFonts w:ascii="WP TypographicSymbols" w:hAnsi="WP TypographicSymbols"/>
      </w:rPr>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rPr>
        <w:rFonts w:ascii="WP TypographicSymbols" w:hAnsi="WP TypographicSymbols"/>
      </w:rPr>
    </w:lvl>
    <w:lvl w:ilvl="7">
      <w:start w:val="1"/>
      <w:numFmt w:val="none"/>
      <w:suff w:val="nothing"/>
      <w:lvlText w:val="x"/>
      <w:lvlJc w:val="left"/>
    </w:lvl>
    <w:lvl w:ilvl="8">
      <w:start w:val="1"/>
      <w:numFmt w:val="lowerRoman"/>
      <w:suff w:val="nothing"/>
      <w:lvlText w:val="%9)"/>
      <w:lvlJc w:val="left"/>
    </w:lvl>
  </w:abstractNum>
  <w:abstractNum w:abstractNumId="112" w15:restartNumberingAfterBreak="0">
    <w:nsid w:val="54964576"/>
    <w:multiLevelType w:val="hybridMultilevel"/>
    <w:tmpl w:val="2086189E"/>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13" w15:restartNumberingAfterBreak="0">
    <w:nsid w:val="563D2C6F"/>
    <w:multiLevelType w:val="hybridMultilevel"/>
    <w:tmpl w:val="9EAC97B4"/>
    <w:lvl w:ilvl="0" w:tplc="07D2779A">
      <w:start w:val="1"/>
      <w:numFmt w:val="bullet"/>
      <w:lvlText w:val="·"/>
      <w:lvlJc w:val="left"/>
      <w:pPr>
        <w:tabs>
          <w:tab w:val="num" w:pos="1080"/>
        </w:tabs>
        <w:ind w:left="1080" w:hanging="360"/>
      </w:pPr>
      <w:rPr>
        <w:rFonts w:ascii="Lucida Console" w:hAnsi="Lucida Console" w:hint="default"/>
        <w:sz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4" w15:restartNumberingAfterBreak="0">
    <w:nsid w:val="56A36DA8"/>
    <w:multiLevelType w:val="hybridMultilevel"/>
    <w:tmpl w:val="17AC748C"/>
    <w:lvl w:ilvl="0" w:tplc="07D2779A">
      <w:start w:val="1"/>
      <w:numFmt w:val="bullet"/>
      <w:lvlText w:val="·"/>
      <w:lvlJc w:val="left"/>
      <w:pPr>
        <w:tabs>
          <w:tab w:val="num" w:pos="360"/>
        </w:tabs>
        <w:ind w:left="360" w:hanging="360"/>
      </w:pPr>
      <w:rPr>
        <w:rFonts w:ascii="Lucida Console" w:hAnsi="Lucida Console"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57300DC8"/>
    <w:multiLevelType w:val="hybridMultilevel"/>
    <w:tmpl w:val="DDC68C4C"/>
    <w:lvl w:ilvl="0" w:tplc="07D2779A">
      <w:start w:val="1"/>
      <w:numFmt w:val="bullet"/>
      <w:lvlText w:val="·"/>
      <w:lvlJc w:val="left"/>
      <w:pPr>
        <w:tabs>
          <w:tab w:val="num" w:pos="1080"/>
        </w:tabs>
        <w:ind w:left="1080" w:hanging="360"/>
      </w:pPr>
      <w:rPr>
        <w:rFonts w:ascii="Lucida Console" w:hAnsi="Lucida Console" w:hint="default"/>
        <w:sz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6" w15:restartNumberingAfterBreak="0">
    <w:nsid w:val="588E7B3F"/>
    <w:multiLevelType w:val="multilevel"/>
    <w:tmpl w:val="F64C4D40"/>
    <w:lvl w:ilvl="0">
      <w:start w:val="4"/>
      <w:numFmt w:val="decimal"/>
      <w:lvlText w:val="%1"/>
      <w:lvlJc w:val="left"/>
      <w:pPr>
        <w:tabs>
          <w:tab w:val="num" w:pos="720"/>
        </w:tabs>
        <w:ind w:left="720" w:hanging="720"/>
      </w:pPr>
      <w:rPr>
        <w:rFonts w:hint="default"/>
        <w:b/>
      </w:rPr>
    </w:lvl>
    <w:lvl w:ilvl="1">
      <w:start w:val="3"/>
      <w:numFmt w:val="decimal"/>
      <w:lvlText w:val="%1.%2"/>
      <w:lvlJc w:val="left"/>
      <w:pPr>
        <w:tabs>
          <w:tab w:val="num" w:pos="1080"/>
        </w:tabs>
        <w:ind w:left="1080" w:hanging="72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117" w15:restartNumberingAfterBreak="0">
    <w:nsid w:val="5895203B"/>
    <w:multiLevelType w:val="hybridMultilevel"/>
    <w:tmpl w:val="5DC0E5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8" w15:restartNumberingAfterBreak="0">
    <w:nsid w:val="5A3D296D"/>
    <w:multiLevelType w:val="multilevel"/>
    <w:tmpl w:val="F50EE252"/>
    <w:lvl w:ilvl="0">
      <w:start w:val="6"/>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19" w15:restartNumberingAfterBreak="0">
    <w:nsid w:val="5B215BB8"/>
    <w:multiLevelType w:val="hybridMultilevel"/>
    <w:tmpl w:val="F6A257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0" w15:restartNumberingAfterBreak="0">
    <w:nsid w:val="5BCF5549"/>
    <w:multiLevelType w:val="hybridMultilevel"/>
    <w:tmpl w:val="2BD2A2A8"/>
    <w:lvl w:ilvl="0" w:tplc="07D2779A">
      <w:start w:val="1"/>
      <w:numFmt w:val="bullet"/>
      <w:lvlText w:val="·"/>
      <w:lvlJc w:val="left"/>
      <w:pPr>
        <w:tabs>
          <w:tab w:val="num" w:pos="1080"/>
        </w:tabs>
        <w:ind w:left="1080" w:hanging="360"/>
      </w:pPr>
      <w:rPr>
        <w:rFonts w:ascii="Lucida Console" w:hAnsi="Lucida Console" w:hint="default"/>
        <w:sz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1" w15:restartNumberingAfterBreak="0">
    <w:nsid w:val="5BDE2369"/>
    <w:multiLevelType w:val="hybridMultilevel"/>
    <w:tmpl w:val="654482A4"/>
    <w:lvl w:ilvl="0" w:tplc="07D2779A">
      <w:start w:val="1"/>
      <w:numFmt w:val="bullet"/>
      <w:lvlText w:val="·"/>
      <w:lvlJc w:val="left"/>
      <w:pPr>
        <w:tabs>
          <w:tab w:val="num" w:pos="1080"/>
        </w:tabs>
        <w:ind w:left="1080" w:hanging="360"/>
      </w:pPr>
      <w:rPr>
        <w:rFonts w:ascii="Lucida Console" w:hAnsi="Lucida Console" w:hint="default"/>
        <w:sz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2" w15:restartNumberingAfterBreak="0">
    <w:nsid w:val="5DF84C47"/>
    <w:multiLevelType w:val="hybridMultilevel"/>
    <w:tmpl w:val="216C894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3" w15:restartNumberingAfterBreak="0">
    <w:nsid w:val="5E2B64BA"/>
    <w:multiLevelType w:val="hybridMultilevel"/>
    <w:tmpl w:val="EFFC1B90"/>
    <w:lvl w:ilvl="0" w:tplc="04090001">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24" w15:restartNumberingAfterBreak="0">
    <w:nsid w:val="5E7750DD"/>
    <w:multiLevelType w:val="hybridMultilevel"/>
    <w:tmpl w:val="EFD8B5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5" w15:restartNumberingAfterBreak="0">
    <w:nsid w:val="5FB86E9E"/>
    <w:multiLevelType w:val="multilevel"/>
    <w:tmpl w:val="D53A8CFE"/>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1080"/>
        </w:tabs>
        <w:ind w:left="1080" w:hanging="720"/>
      </w:pPr>
      <w:rPr>
        <w:rFonts w:hint="default"/>
        <w:b/>
      </w:rPr>
    </w:lvl>
    <w:lvl w:ilvl="2">
      <w:start w:val="6"/>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126" w15:restartNumberingAfterBreak="0">
    <w:nsid w:val="5FD64FCB"/>
    <w:multiLevelType w:val="hybridMultilevel"/>
    <w:tmpl w:val="EE8C231C"/>
    <w:lvl w:ilvl="0" w:tplc="07D2779A">
      <w:start w:val="1"/>
      <w:numFmt w:val="bullet"/>
      <w:lvlText w:val="·"/>
      <w:lvlJc w:val="left"/>
      <w:pPr>
        <w:tabs>
          <w:tab w:val="num" w:pos="1080"/>
        </w:tabs>
        <w:ind w:left="1080" w:hanging="360"/>
      </w:pPr>
      <w:rPr>
        <w:rFonts w:ascii="Lucida Console" w:hAnsi="Lucida Console" w:hint="default"/>
        <w:sz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7" w15:restartNumberingAfterBreak="0">
    <w:nsid w:val="601B49D5"/>
    <w:multiLevelType w:val="hybridMultilevel"/>
    <w:tmpl w:val="5E3CB560"/>
    <w:lvl w:ilvl="0" w:tplc="2C24C99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603F0DDD"/>
    <w:multiLevelType w:val="hybridMultilevel"/>
    <w:tmpl w:val="0B447716"/>
    <w:lvl w:ilvl="0" w:tplc="6AC8E612">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60501CF3"/>
    <w:multiLevelType w:val="hybridMultilevel"/>
    <w:tmpl w:val="BAB65AA2"/>
    <w:lvl w:ilvl="0" w:tplc="FFFFFFFF">
      <w:start w:val="1"/>
      <w:numFmt w:val="bullet"/>
      <w:lvlText w:val=""/>
      <w:lvlJc w:val="left"/>
      <w:pPr>
        <w:tabs>
          <w:tab w:val="num" w:pos="2520"/>
        </w:tabs>
        <w:ind w:left="2520" w:hanging="360"/>
      </w:pPr>
      <w:rPr>
        <w:rFonts w:ascii="Symbol" w:hAnsi="Symbol" w:hint="default"/>
      </w:rPr>
    </w:lvl>
    <w:lvl w:ilvl="1" w:tplc="FFFFFFFF" w:tentative="1">
      <w:start w:val="1"/>
      <w:numFmt w:val="bullet"/>
      <w:lvlText w:val="o"/>
      <w:lvlJc w:val="left"/>
      <w:pPr>
        <w:tabs>
          <w:tab w:val="num" w:pos="3240"/>
        </w:tabs>
        <w:ind w:left="3240" w:hanging="360"/>
      </w:pPr>
      <w:rPr>
        <w:rFonts w:ascii="Courier New" w:hAnsi="Courier New" w:hint="default"/>
      </w:rPr>
    </w:lvl>
    <w:lvl w:ilvl="2" w:tplc="FFFFFFFF" w:tentative="1">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abstractNum w:abstractNumId="130" w15:restartNumberingAfterBreak="0">
    <w:nsid w:val="609A2F65"/>
    <w:multiLevelType w:val="hybridMultilevel"/>
    <w:tmpl w:val="E6F629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1" w15:restartNumberingAfterBreak="0">
    <w:nsid w:val="60B11E8B"/>
    <w:multiLevelType w:val="multilevel"/>
    <w:tmpl w:val="C0727A7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2" w15:restartNumberingAfterBreak="0">
    <w:nsid w:val="60BA12B5"/>
    <w:multiLevelType w:val="hybridMultilevel"/>
    <w:tmpl w:val="9E083D4C"/>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33" w15:restartNumberingAfterBreak="0">
    <w:nsid w:val="639C2029"/>
    <w:multiLevelType w:val="hybridMultilevel"/>
    <w:tmpl w:val="E8F0FE5E"/>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34" w15:restartNumberingAfterBreak="0">
    <w:nsid w:val="63AF045C"/>
    <w:multiLevelType w:val="hybridMultilevel"/>
    <w:tmpl w:val="BF686C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5" w15:restartNumberingAfterBreak="0">
    <w:nsid w:val="63C54E9C"/>
    <w:multiLevelType w:val="singleLevel"/>
    <w:tmpl w:val="899C9B3C"/>
    <w:lvl w:ilvl="0">
      <w:start w:val="1"/>
      <w:numFmt w:val="bullet"/>
      <w:lvlText w:val=""/>
      <w:lvlJc w:val="left"/>
      <w:pPr>
        <w:tabs>
          <w:tab w:val="num" w:pos="360"/>
        </w:tabs>
        <w:ind w:left="360" w:hanging="360"/>
      </w:pPr>
      <w:rPr>
        <w:rFonts w:ascii="Symbol" w:hAnsi="Symbol" w:hint="default"/>
      </w:rPr>
    </w:lvl>
  </w:abstractNum>
  <w:abstractNum w:abstractNumId="136" w15:restartNumberingAfterBreak="0">
    <w:nsid w:val="653C79D7"/>
    <w:multiLevelType w:val="hybridMultilevel"/>
    <w:tmpl w:val="FB5A3836"/>
    <w:lvl w:ilvl="0" w:tplc="07D2779A">
      <w:start w:val="1"/>
      <w:numFmt w:val="bullet"/>
      <w:lvlText w:val="·"/>
      <w:lvlJc w:val="left"/>
      <w:pPr>
        <w:tabs>
          <w:tab w:val="num" w:pos="1080"/>
        </w:tabs>
        <w:ind w:left="1080" w:hanging="360"/>
      </w:pPr>
      <w:rPr>
        <w:rFonts w:ascii="Lucida Console" w:hAnsi="Lucida Console"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657C08B6"/>
    <w:multiLevelType w:val="hybridMultilevel"/>
    <w:tmpl w:val="9CB2C3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65D30B1C"/>
    <w:multiLevelType w:val="hybridMultilevel"/>
    <w:tmpl w:val="C194FA18"/>
    <w:lvl w:ilvl="0" w:tplc="07D2779A">
      <w:start w:val="1"/>
      <w:numFmt w:val="bullet"/>
      <w:lvlText w:val="·"/>
      <w:lvlJc w:val="left"/>
      <w:pPr>
        <w:tabs>
          <w:tab w:val="num" w:pos="1080"/>
        </w:tabs>
        <w:ind w:left="1080" w:hanging="360"/>
      </w:pPr>
      <w:rPr>
        <w:rFonts w:ascii="Lucida Console" w:hAnsi="Lucida Console" w:hint="default"/>
        <w:sz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9"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0" w15:restartNumberingAfterBreak="0">
    <w:nsid w:val="66760B2F"/>
    <w:multiLevelType w:val="hybridMultilevel"/>
    <w:tmpl w:val="FDFC74F8"/>
    <w:lvl w:ilvl="0" w:tplc="21D402BC">
      <w:start w:val="4"/>
      <w:numFmt w:val="upperLetter"/>
      <w:lvlText w:val="%1."/>
      <w:lvlJc w:val="left"/>
      <w:pPr>
        <w:tabs>
          <w:tab w:val="num" w:pos="720"/>
        </w:tabs>
        <w:ind w:left="720" w:hanging="720"/>
      </w:pPr>
      <w:rPr>
        <w:rFonts w:hint="default"/>
      </w:rPr>
    </w:lvl>
    <w:lvl w:ilvl="1" w:tplc="EEA013BA">
      <w:start w:val="4"/>
      <w:numFmt w:val="upperLetter"/>
      <w:lvlText w:val="%2."/>
      <w:lvlJc w:val="left"/>
      <w:pPr>
        <w:tabs>
          <w:tab w:val="num" w:pos="1440"/>
        </w:tabs>
        <w:ind w:left="1440" w:hanging="720"/>
      </w:pPr>
      <w:rPr>
        <w:rFonts w:hint="default"/>
      </w:rPr>
    </w:lvl>
    <w:lvl w:ilvl="2" w:tplc="21D402BC">
      <w:start w:val="4"/>
      <w:numFmt w:val="upperLetter"/>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1" w15:restartNumberingAfterBreak="0">
    <w:nsid w:val="669665BA"/>
    <w:multiLevelType w:val="hybridMultilevel"/>
    <w:tmpl w:val="B74EB48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42" w15:restartNumberingAfterBreak="0">
    <w:nsid w:val="676D1AFB"/>
    <w:multiLevelType w:val="hybridMultilevel"/>
    <w:tmpl w:val="ABCC60E6"/>
    <w:lvl w:ilvl="0" w:tplc="0409000F">
      <w:start w:val="1"/>
      <w:numFmt w:val="decimal"/>
      <w:lvlText w:val="%1."/>
      <w:lvlJc w:val="left"/>
      <w:pPr>
        <w:tabs>
          <w:tab w:val="num" w:pos="1080"/>
        </w:tabs>
        <w:ind w:left="1080" w:hanging="360"/>
      </w:pPr>
    </w:lvl>
    <w:lvl w:ilvl="1" w:tplc="0409000F">
      <w:start w:val="1"/>
      <w:numFmt w:val="decimal"/>
      <w:lvlText w:val="%2."/>
      <w:lvlJc w:val="left"/>
      <w:pPr>
        <w:tabs>
          <w:tab w:val="num" w:pos="1080"/>
        </w:tabs>
        <w:ind w:left="108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3" w15:restartNumberingAfterBreak="0">
    <w:nsid w:val="67881A39"/>
    <w:multiLevelType w:val="multilevel"/>
    <w:tmpl w:val="4A10DC4E"/>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3"/>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44" w15:restartNumberingAfterBreak="0">
    <w:nsid w:val="67E463CD"/>
    <w:multiLevelType w:val="hybridMultilevel"/>
    <w:tmpl w:val="13004EAE"/>
    <w:lvl w:ilvl="0" w:tplc="0409000F">
      <w:start w:val="1"/>
      <w:numFmt w:val="decimal"/>
      <w:lvlText w:val="%1."/>
      <w:lvlJc w:val="left"/>
      <w:pPr>
        <w:tabs>
          <w:tab w:val="num" w:pos="1080"/>
        </w:tabs>
        <w:ind w:left="1080" w:hanging="360"/>
      </w:pPr>
    </w:lvl>
    <w:lvl w:ilvl="1" w:tplc="F51CB740">
      <w:start w:val="2"/>
      <w:numFmt w:val="upperLetter"/>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5" w15:restartNumberingAfterBreak="0">
    <w:nsid w:val="67F6276F"/>
    <w:multiLevelType w:val="singleLevel"/>
    <w:tmpl w:val="899C9B3C"/>
    <w:lvl w:ilvl="0">
      <w:start w:val="1"/>
      <w:numFmt w:val="bullet"/>
      <w:lvlText w:val=""/>
      <w:lvlJc w:val="left"/>
      <w:pPr>
        <w:tabs>
          <w:tab w:val="num" w:pos="360"/>
        </w:tabs>
        <w:ind w:left="360" w:hanging="360"/>
      </w:pPr>
      <w:rPr>
        <w:rFonts w:ascii="Symbol" w:hAnsi="Symbol" w:hint="default"/>
      </w:rPr>
    </w:lvl>
  </w:abstractNum>
  <w:abstractNum w:abstractNumId="146" w15:restartNumberingAfterBreak="0">
    <w:nsid w:val="68A37CCD"/>
    <w:multiLevelType w:val="hybridMultilevel"/>
    <w:tmpl w:val="2BDA90FC"/>
    <w:lvl w:ilvl="0" w:tplc="FFFFFFFF">
      <w:start w:val="1"/>
      <w:numFmt w:val="bullet"/>
      <w:lvlText w:val=""/>
      <w:lvlJc w:val="left"/>
      <w:pPr>
        <w:tabs>
          <w:tab w:val="num" w:pos="2520"/>
        </w:tabs>
        <w:ind w:left="2520" w:hanging="360"/>
      </w:pPr>
      <w:rPr>
        <w:rFonts w:ascii="Symbol" w:hAnsi="Symbol" w:hint="default"/>
      </w:rPr>
    </w:lvl>
    <w:lvl w:ilvl="1" w:tplc="FFFFFFFF" w:tentative="1">
      <w:start w:val="1"/>
      <w:numFmt w:val="bullet"/>
      <w:lvlText w:val="o"/>
      <w:lvlJc w:val="left"/>
      <w:pPr>
        <w:tabs>
          <w:tab w:val="num" w:pos="3240"/>
        </w:tabs>
        <w:ind w:left="3240" w:hanging="360"/>
      </w:pPr>
      <w:rPr>
        <w:rFonts w:ascii="Courier New" w:hAnsi="Courier New" w:hint="default"/>
      </w:rPr>
    </w:lvl>
    <w:lvl w:ilvl="2" w:tplc="FFFFFFFF" w:tentative="1">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abstractNum w:abstractNumId="147" w15:restartNumberingAfterBreak="0">
    <w:nsid w:val="690B161C"/>
    <w:multiLevelType w:val="hybridMultilevel"/>
    <w:tmpl w:val="C24678C0"/>
    <w:lvl w:ilvl="0" w:tplc="07D2779A">
      <w:start w:val="1"/>
      <w:numFmt w:val="bullet"/>
      <w:lvlText w:val="·"/>
      <w:lvlJc w:val="left"/>
      <w:pPr>
        <w:tabs>
          <w:tab w:val="num" w:pos="1080"/>
        </w:tabs>
        <w:ind w:left="1080" w:hanging="360"/>
      </w:pPr>
      <w:rPr>
        <w:rFonts w:ascii="Lucida Console" w:hAnsi="Lucida Console"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8" w15:restartNumberingAfterBreak="0">
    <w:nsid w:val="69787F49"/>
    <w:multiLevelType w:val="hybridMultilevel"/>
    <w:tmpl w:val="F432E878"/>
    <w:lvl w:ilvl="0" w:tplc="07D2779A">
      <w:start w:val="1"/>
      <w:numFmt w:val="bullet"/>
      <w:lvlText w:val="·"/>
      <w:lvlJc w:val="left"/>
      <w:pPr>
        <w:tabs>
          <w:tab w:val="num" w:pos="1800"/>
        </w:tabs>
        <w:ind w:left="1800" w:hanging="360"/>
      </w:pPr>
      <w:rPr>
        <w:rFonts w:ascii="Lucida Console" w:hAnsi="Lucida Console" w:hint="default"/>
        <w:sz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9" w15:restartNumberingAfterBreak="0">
    <w:nsid w:val="697C1828"/>
    <w:multiLevelType w:val="hybridMultilevel"/>
    <w:tmpl w:val="C10ED7E0"/>
    <w:lvl w:ilvl="0" w:tplc="07D2779A">
      <w:start w:val="1"/>
      <w:numFmt w:val="bullet"/>
      <w:lvlText w:val="·"/>
      <w:lvlJc w:val="left"/>
      <w:pPr>
        <w:tabs>
          <w:tab w:val="num" w:pos="1080"/>
        </w:tabs>
        <w:ind w:left="1080" w:hanging="360"/>
      </w:pPr>
      <w:rPr>
        <w:rFonts w:ascii="Lucida Console" w:hAnsi="Lucida Console" w:hint="default"/>
        <w:sz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0" w15:restartNumberingAfterBreak="0">
    <w:nsid w:val="6ABC0106"/>
    <w:multiLevelType w:val="hybridMultilevel"/>
    <w:tmpl w:val="E64EFF4E"/>
    <w:lvl w:ilvl="0" w:tplc="07D2779A">
      <w:start w:val="1"/>
      <w:numFmt w:val="bullet"/>
      <w:lvlText w:val="·"/>
      <w:lvlJc w:val="left"/>
      <w:pPr>
        <w:tabs>
          <w:tab w:val="num" w:pos="1080"/>
        </w:tabs>
        <w:ind w:left="1080" w:hanging="360"/>
      </w:pPr>
      <w:rPr>
        <w:rFonts w:ascii="Lucida Console" w:hAnsi="Lucida Console" w:hint="default"/>
        <w:sz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1" w15:restartNumberingAfterBreak="0">
    <w:nsid w:val="6AE355D8"/>
    <w:multiLevelType w:val="hybridMultilevel"/>
    <w:tmpl w:val="2800F5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2" w15:restartNumberingAfterBreak="0">
    <w:nsid w:val="6B142E34"/>
    <w:multiLevelType w:val="hybridMultilevel"/>
    <w:tmpl w:val="64CE971E"/>
    <w:lvl w:ilvl="0" w:tplc="FFFFFFFF">
      <w:start w:val="1"/>
      <w:numFmt w:val="bullet"/>
      <w:lvlText w:val=""/>
      <w:lvlJc w:val="left"/>
      <w:pPr>
        <w:tabs>
          <w:tab w:val="num" w:pos="3240"/>
        </w:tabs>
        <w:ind w:left="3240" w:hanging="360"/>
      </w:pPr>
      <w:rPr>
        <w:rFonts w:ascii="Symbol" w:hAnsi="Symbol" w:hint="default"/>
      </w:rPr>
    </w:lvl>
    <w:lvl w:ilvl="1" w:tplc="FFFFFFFF" w:tentative="1">
      <w:start w:val="1"/>
      <w:numFmt w:val="bullet"/>
      <w:lvlText w:val="o"/>
      <w:lvlJc w:val="left"/>
      <w:pPr>
        <w:tabs>
          <w:tab w:val="num" w:pos="3960"/>
        </w:tabs>
        <w:ind w:left="3960" w:hanging="360"/>
      </w:pPr>
      <w:rPr>
        <w:rFonts w:ascii="Courier New" w:hAnsi="Courier New" w:hint="default"/>
      </w:rPr>
    </w:lvl>
    <w:lvl w:ilvl="2" w:tplc="FFFFFFFF" w:tentative="1">
      <w:start w:val="1"/>
      <w:numFmt w:val="bullet"/>
      <w:lvlText w:val=""/>
      <w:lvlJc w:val="left"/>
      <w:pPr>
        <w:tabs>
          <w:tab w:val="num" w:pos="4680"/>
        </w:tabs>
        <w:ind w:left="4680" w:hanging="360"/>
      </w:pPr>
      <w:rPr>
        <w:rFonts w:ascii="Wingdings" w:hAnsi="Wingdings" w:hint="default"/>
      </w:rPr>
    </w:lvl>
    <w:lvl w:ilvl="3" w:tplc="FFFFFFFF" w:tentative="1">
      <w:start w:val="1"/>
      <w:numFmt w:val="bullet"/>
      <w:lvlText w:val=""/>
      <w:lvlJc w:val="left"/>
      <w:pPr>
        <w:tabs>
          <w:tab w:val="num" w:pos="5400"/>
        </w:tabs>
        <w:ind w:left="5400" w:hanging="360"/>
      </w:pPr>
      <w:rPr>
        <w:rFonts w:ascii="Symbol" w:hAnsi="Symbol" w:hint="default"/>
      </w:rPr>
    </w:lvl>
    <w:lvl w:ilvl="4" w:tplc="FFFFFFFF" w:tentative="1">
      <w:start w:val="1"/>
      <w:numFmt w:val="bullet"/>
      <w:lvlText w:val="o"/>
      <w:lvlJc w:val="left"/>
      <w:pPr>
        <w:tabs>
          <w:tab w:val="num" w:pos="6120"/>
        </w:tabs>
        <w:ind w:left="6120" w:hanging="360"/>
      </w:pPr>
      <w:rPr>
        <w:rFonts w:ascii="Courier New" w:hAnsi="Courier New" w:hint="default"/>
      </w:rPr>
    </w:lvl>
    <w:lvl w:ilvl="5" w:tplc="FFFFFFFF" w:tentative="1">
      <w:start w:val="1"/>
      <w:numFmt w:val="bullet"/>
      <w:lvlText w:val=""/>
      <w:lvlJc w:val="left"/>
      <w:pPr>
        <w:tabs>
          <w:tab w:val="num" w:pos="6840"/>
        </w:tabs>
        <w:ind w:left="6840" w:hanging="360"/>
      </w:pPr>
      <w:rPr>
        <w:rFonts w:ascii="Wingdings" w:hAnsi="Wingdings" w:hint="default"/>
      </w:rPr>
    </w:lvl>
    <w:lvl w:ilvl="6" w:tplc="FFFFFFFF" w:tentative="1">
      <w:start w:val="1"/>
      <w:numFmt w:val="bullet"/>
      <w:lvlText w:val=""/>
      <w:lvlJc w:val="left"/>
      <w:pPr>
        <w:tabs>
          <w:tab w:val="num" w:pos="7560"/>
        </w:tabs>
        <w:ind w:left="7560" w:hanging="360"/>
      </w:pPr>
      <w:rPr>
        <w:rFonts w:ascii="Symbol" w:hAnsi="Symbol" w:hint="default"/>
      </w:rPr>
    </w:lvl>
    <w:lvl w:ilvl="7" w:tplc="FFFFFFFF" w:tentative="1">
      <w:start w:val="1"/>
      <w:numFmt w:val="bullet"/>
      <w:lvlText w:val="o"/>
      <w:lvlJc w:val="left"/>
      <w:pPr>
        <w:tabs>
          <w:tab w:val="num" w:pos="8280"/>
        </w:tabs>
        <w:ind w:left="8280" w:hanging="360"/>
      </w:pPr>
      <w:rPr>
        <w:rFonts w:ascii="Courier New" w:hAnsi="Courier New" w:hint="default"/>
      </w:rPr>
    </w:lvl>
    <w:lvl w:ilvl="8" w:tplc="FFFFFFFF" w:tentative="1">
      <w:start w:val="1"/>
      <w:numFmt w:val="bullet"/>
      <w:lvlText w:val=""/>
      <w:lvlJc w:val="left"/>
      <w:pPr>
        <w:tabs>
          <w:tab w:val="num" w:pos="9000"/>
        </w:tabs>
        <w:ind w:left="9000" w:hanging="360"/>
      </w:pPr>
      <w:rPr>
        <w:rFonts w:ascii="Wingdings" w:hAnsi="Wingdings" w:hint="default"/>
      </w:rPr>
    </w:lvl>
  </w:abstractNum>
  <w:abstractNum w:abstractNumId="153" w15:restartNumberingAfterBreak="0">
    <w:nsid w:val="6B1D1851"/>
    <w:multiLevelType w:val="multilevel"/>
    <w:tmpl w:val="0409001D"/>
    <w:lvl w:ilvl="0">
      <w:start w:val="1"/>
      <w:numFmt w:val="decimal"/>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Roman"/>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Roman"/>
      <w:lvlText w:val="%9."/>
      <w:lvlJc w:val="left"/>
      <w:pPr>
        <w:tabs>
          <w:tab w:val="num" w:pos="3960"/>
        </w:tabs>
        <w:ind w:left="3960" w:hanging="360"/>
      </w:pPr>
    </w:lvl>
  </w:abstractNum>
  <w:abstractNum w:abstractNumId="154" w15:restartNumberingAfterBreak="0">
    <w:nsid w:val="6B363684"/>
    <w:multiLevelType w:val="singleLevel"/>
    <w:tmpl w:val="899C9B3C"/>
    <w:lvl w:ilvl="0">
      <w:start w:val="1"/>
      <w:numFmt w:val="bullet"/>
      <w:lvlText w:val=""/>
      <w:lvlJc w:val="left"/>
      <w:pPr>
        <w:tabs>
          <w:tab w:val="num" w:pos="360"/>
        </w:tabs>
        <w:ind w:left="360" w:hanging="360"/>
      </w:pPr>
      <w:rPr>
        <w:rFonts w:ascii="Symbol" w:hAnsi="Symbol" w:hint="default"/>
      </w:rPr>
    </w:lvl>
  </w:abstractNum>
  <w:abstractNum w:abstractNumId="155" w15:restartNumberingAfterBreak="0">
    <w:nsid w:val="6B8C3B4C"/>
    <w:multiLevelType w:val="hybridMultilevel"/>
    <w:tmpl w:val="20DE34C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6" w15:restartNumberingAfterBreak="0">
    <w:nsid w:val="6D837893"/>
    <w:multiLevelType w:val="hybridMultilevel"/>
    <w:tmpl w:val="EB6A07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7" w15:restartNumberingAfterBreak="0">
    <w:nsid w:val="6EA21824"/>
    <w:multiLevelType w:val="hybridMultilevel"/>
    <w:tmpl w:val="851C1B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8" w15:restartNumberingAfterBreak="0">
    <w:nsid w:val="70293651"/>
    <w:multiLevelType w:val="hybridMultilevel"/>
    <w:tmpl w:val="F58A5DA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9" w15:restartNumberingAfterBreak="0">
    <w:nsid w:val="70D44E7D"/>
    <w:multiLevelType w:val="multilevel"/>
    <w:tmpl w:val="66F08A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0" w15:restartNumberingAfterBreak="0">
    <w:nsid w:val="716B7589"/>
    <w:multiLevelType w:val="hybridMultilevel"/>
    <w:tmpl w:val="BDCA7DD6"/>
    <w:lvl w:ilvl="0" w:tplc="4B904614">
      <w:start w:val="5"/>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1" w15:restartNumberingAfterBreak="0">
    <w:nsid w:val="72A32B9A"/>
    <w:multiLevelType w:val="hybridMultilevel"/>
    <w:tmpl w:val="C5B41802"/>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62" w15:restartNumberingAfterBreak="0">
    <w:nsid w:val="72D17F81"/>
    <w:multiLevelType w:val="hybridMultilevel"/>
    <w:tmpl w:val="B284EAF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3" w15:restartNumberingAfterBreak="0">
    <w:nsid w:val="73090099"/>
    <w:multiLevelType w:val="hybridMultilevel"/>
    <w:tmpl w:val="297CBCE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4" w15:restartNumberingAfterBreak="0">
    <w:nsid w:val="73D61683"/>
    <w:multiLevelType w:val="multilevel"/>
    <w:tmpl w:val="C2F25194"/>
    <w:lvl w:ilvl="0">
      <w:start w:val="5"/>
      <w:numFmt w:val="decimal"/>
      <w:lvlText w:val="%1"/>
      <w:lvlJc w:val="left"/>
      <w:pPr>
        <w:tabs>
          <w:tab w:val="num" w:pos="600"/>
        </w:tabs>
        <w:ind w:left="600" w:hanging="600"/>
      </w:pPr>
      <w:rPr>
        <w:rFonts w:hint="default"/>
      </w:rPr>
    </w:lvl>
    <w:lvl w:ilvl="1">
      <w:start w:val="3"/>
      <w:numFmt w:val="decimal"/>
      <w:lvlText w:val="%1.%2"/>
      <w:lvlJc w:val="left"/>
      <w:pPr>
        <w:tabs>
          <w:tab w:val="num" w:pos="960"/>
        </w:tabs>
        <w:ind w:left="960" w:hanging="60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65" w15:restartNumberingAfterBreak="0">
    <w:nsid w:val="753A7131"/>
    <w:multiLevelType w:val="hybridMultilevel"/>
    <w:tmpl w:val="4CA84F02"/>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66" w15:restartNumberingAfterBreak="0">
    <w:nsid w:val="75CB3BFC"/>
    <w:multiLevelType w:val="hybridMultilevel"/>
    <w:tmpl w:val="FAC88A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7" w15:restartNumberingAfterBreak="0">
    <w:nsid w:val="75FB7F33"/>
    <w:multiLevelType w:val="hybridMultilevel"/>
    <w:tmpl w:val="46744B78"/>
    <w:lvl w:ilvl="0" w:tplc="07D2779A">
      <w:start w:val="1"/>
      <w:numFmt w:val="bullet"/>
      <w:lvlText w:val="·"/>
      <w:lvlJc w:val="left"/>
      <w:pPr>
        <w:tabs>
          <w:tab w:val="num" w:pos="1080"/>
        </w:tabs>
        <w:ind w:left="1080" w:hanging="360"/>
      </w:pPr>
      <w:rPr>
        <w:rFonts w:ascii="Lucida Console" w:hAnsi="Lucida Console" w:hint="default"/>
        <w:sz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8" w15:restartNumberingAfterBreak="0">
    <w:nsid w:val="76A15D6A"/>
    <w:multiLevelType w:val="hybridMultilevel"/>
    <w:tmpl w:val="E30825E8"/>
    <w:lvl w:ilvl="0" w:tplc="07D2779A">
      <w:start w:val="1"/>
      <w:numFmt w:val="bullet"/>
      <w:lvlText w:val="·"/>
      <w:lvlJc w:val="left"/>
      <w:pPr>
        <w:tabs>
          <w:tab w:val="num" w:pos="1080"/>
        </w:tabs>
        <w:ind w:left="1080" w:hanging="360"/>
      </w:pPr>
      <w:rPr>
        <w:rFonts w:ascii="Lucida Console" w:hAnsi="Lucida Console"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15:restartNumberingAfterBreak="0">
    <w:nsid w:val="7723489D"/>
    <w:multiLevelType w:val="hybridMultilevel"/>
    <w:tmpl w:val="EC4A6F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0" w15:restartNumberingAfterBreak="0">
    <w:nsid w:val="77541D65"/>
    <w:multiLevelType w:val="hybridMultilevel"/>
    <w:tmpl w:val="214CC0B8"/>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1" w15:restartNumberingAfterBreak="0">
    <w:nsid w:val="77FE1CE2"/>
    <w:multiLevelType w:val="multilevel"/>
    <w:tmpl w:val="B2AC27D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2" w15:restartNumberingAfterBreak="0">
    <w:nsid w:val="78E83DE1"/>
    <w:multiLevelType w:val="hybridMultilevel"/>
    <w:tmpl w:val="46F21638"/>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73" w15:restartNumberingAfterBreak="0">
    <w:nsid w:val="7944740E"/>
    <w:multiLevelType w:val="hybridMultilevel"/>
    <w:tmpl w:val="F6629372"/>
    <w:lvl w:ilvl="0" w:tplc="07D2779A">
      <w:start w:val="1"/>
      <w:numFmt w:val="bullet"/>
      <w:lvlText w:val="·"/>
      <w:lvlJc w:val="left"/>
      <w:pPr>
        <w:tabs>
          <w:tab w:val="num" w:pos="1800"/>
        </w:tabs>
        <w:ind w:left="1800" w:hanging="360"/>
      </w:pPr>
      <w:rPr>
        <w:rFonts w:ascii="Lucida Console" w:hAnsi="Lucida Console" w:hint="default"/>
        <w:sz w:val="24"/>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4" w15:restartNumberingAfterBreak="0">
    <w:nsid w:val="794C2759"/>
    <w:multiLevelType w:val="hybridMultilevel"/>
    <w:tmpl w:val="765AF8F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79686EF4"/>
    <w:multiLevelType w:val="hybridMultilevel"/>
    <w:tmpl w:val="864A60C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6" w15:restartNumberingAfterBreak="0">
    <w:nsid w:val="798538DA"/>
    <w:multiLevelType w:val="hybridMultilevel"/>
    <w:tmpl w:val="8740219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77" w15:restartNumberingAfterBreak="0">
    <w:nsid w:val="7ABC5F4A"/>
    <w:multiLevelType w:val="multilevel"/>
    <w:tmpl w:val="EACA0506"/>
    <w:lvl w:ilvl="0">
      <w:start w:val="3"/>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78" w15:restartNumberingAfterBreak="0">
    <w:nsid w:val="7BAF2E87"/>
    <w:multiLevelType w:val="hybridMultilevel"/>
    <w:tmpl w:val="61486C3A"/>
    <w:lvl w:ilvl="0" w:tplc="07D2779A">
      <w:start w:val="1"/>
      <w:numFmt w:val="bullet"/>
      <w:lvlText w:val="·"/>
      <w:lvlJc w:val="left"/>
      <w:pPr>
        <w:tabs>
          <w:tab w:val="num" w:pos="1080"/>
        </w:tabs>
        <w:ind w:left="1080" w:hanging="360"/>
      </w:pPr>
      <w:rPr>
        <w:rFonts w:ascii="Lucida Console" w:hAnsi="Lucida Console" w:hint="default"/>
        <w:sz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9" w15:restartNumberingAfterBreak="0">
    <w:nsid w:val="7CA04D8C"/>
    <w:multiLevelType w:val="hybridMultilevel"/>
    <w:tmpl w:val="548C0C7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0" w15:restartNumberingAfterBreak="0">
    <w:nsid w:val="7F023EED"/>
    <w:multiLevelType w:val="hybridMultilevel"/>
    <w:tmpl w:val="A4B4003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1" w15:restartNumberingAfterBreak="0">
    <w:nsid w:val="7F9003DC"/>
    <w:multiLevelType w:val="hybridMultilevel"/>
    <w:tmpl w:val="84D2DFE4"/>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82" w15:restartNumberingAfterBreak="0">
    <w:nsid w:val="7FF7021D"/>
    <w:multiLevelType w:val="hybridMultilevel"/>
    <w:tmpl w:val="67C0C9A8"/>
    <w:lvl w:ilvl="0" w:tplc="07D2779A">
      <w:start w:val="1"/>
      <w:numFmt w:val="bullet"/>
      <w:lvlText w:val="·"/>
      <w:lvlJc w:val="left"/>
      <w:pPr>
        <w:tabs>
          <w:tab w:val="num" w:pos="1080"/>
        </w:tabs>
        <w:ind w:left="1080" w:hanging="360"/>
      </w:pPr>
      <w:rPr>
        <w:rFonts w:ascii="Lucida Console" w:hAnsi="Lucida Console" w:hint="default"/>
        <w:sz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334695954">
    <w:abstractNumId w:val="1"/>
  </w:num>
  <w:num w:numId="2" w16cid:durableId="169485984">
    <w:abstractNumId w:val="63"/>
  </w:num>
  <w:num w:numId="3" w16cid:durableId="1882135099">
    <w:abstractNumId w:val="15"/>
  </w:num>
  <w:num w:numId="4" w16cid:durableId="1836606368">
    <w:abstractNumId w:val="54"/>
  </w:num>
  <w:num w:numId="5" w16cid:durableId="1159882046">
    <w:abstractNumId w:val="73"/>
  </w:num>
  <w:num w:numId="6" w16cid:durableId="956371721">
    <w:abstractNumId w:val="45"/>
  </w:num>
  <w:num w:numId="7" w16cid:durableId="1951929641">
    <w:abstractNumId w:val="16"/>
  </w:num>
  <w:num w:numId="8" w16cid:durableId="1736392966">
    <w:abstractNumId w:val="116"/>
  </w:num>
  <w:num w:numId="9" w16cid:durableId="1364018511">
    <w:abstractNumId w:val="2"/>
  </w:num>
  <w:num w:numId="10" w16cid:durableId="620645614">
    <w:abstractNumId w:val="3"/>
  </w:num>
  <w:num w:numId="11" w16cid:durableId="84234795">
    <w:abstractNumId w:val="4"/>
  </w:num>
  <w:num w:numId="12" w16cid:durableId="170411675">
    <w:abstractNumId w:val="49"/>
  </w:num>
  <w:num w:numId="13" w16cid:durableId="1772700573">
    <w:abstractNumId w:val="141"/>
  </w:num>
  <w:num w:numId="14" w16cid:durableId="728039983">
    <w:abstractNumId w:val="161"/>
  </w:num>
  <w:num w:numId="15" w16cid:durableId="2360628">
    <w:abstractNumId w:val="87"/>
  </w:num>
  <w:num w:numId="16" w16cid:durableId="1486050267">
    <w:abstractNumId w:val="132"/>
  </w:num>
  <w:num w:numId="17" w16cid:durableId="1051151003">
    <w:abstractNumId w:val="176"/>
  </w:num>
  <w:num w:numId="18" w16cid:durableId="1765878006">
    <w:abstractNumId w:val="6"/>
  </w:num>
  <w:num w:numId="19" w16cid:durableId="828595895">
    <w:abstractNumId w:val="88"/>
  </w:num>
  <w:num w:numId="20" w16cid:durableId="1770546143">
    <w:abstractNumId w:val="42"/>
  </w:num>
  <w:num w:numId="21" w16cid:durableId="971793053">
    <w:abstractNumId w:val="8"/>
  </w:num>
  <w:num w:numId="22" w16cid:durableId="1798916129">
    <w:abstractNumId w:val="133"/>
  </w:num>
  <w:num w:numId="23" w16cid:durableId="1370035048">
    <w:abstractNumId w:val="165"/>
  </w:num>
  <w:num w:numId="24" w16cid:durableId="546184931">
    <w:abstractNumId w:val="96"/>
  </w:num>
  <w:num w:numId="25" w16cid:durableId="378475363">
    <w:abstractNumId w:val="101"/>
  </w:num>
  <w:num w:numId="26" w16cid:durableId="1822844045">
    <w:abstractNumId w:val="25"/>
  </w:num>
  <w:num w:numId="27" w16cid:durableId="1316882789">
    <w:abstractNumId w:val="122"/>
  </w:num>
  <w:num w:numId="28" w16cid:durableId="692267777">
    <w:abstractNumId w:val="60"/>
  </w:num>
  <w:num w:numId="29" w16cid:durableId="1846437164">
    <w:abstractNumId w:val="181"/>
  </w:num>
  <w:num w:numId="30" w16cid:durableId="677006766">
    <w:abstractNumId w:val="112"/>
  </w:num>
  <w:num w:numId="31" w16cid:durableId="1375690435">
    <w:abstractNumId w:val="152"/>
  </w:num>
  <w:num w:numId="32" w16cid:durableId="561018433">
    <w:abstractNumId w:val="146"/>
  </w:num>
  <w:num w:numId="33" w16cid:durableId="1990596055">
    <w:abstractNumId w:val="129"/>
  </w:num>
  <w:num w:numId="34" w16cid:durableId="340939572">
    <w:abstractNumId w:val="93"/>
  </w:num>
  <w:num w:numId="35" w16cid:durableId="1254121732">
    <w:abstractNumId w:val="58"/>
  </w:num>
  <w:num w:numId="36" w16cid:durableId="612400872">
    <w:abstractNumId w:val="18"/>
  </w:num>
  <w:num w:numId="37" w16cid:durableId="1587231270">
    <w:abstractNumId w:val="174"/>
  </w:num>
  <w:num w:numId="38" w16cid:durableId="245069688">
    <w:abstractNumId w:val="172"/>
  </w:num>
  <w:num w:numId="39" w16cid:durableId="268854090">
    <w:abstractNumId w:val="158"/>
  </w:num>
  <w:num w:numId="40" w16cid:durableId="1495102826">
    <w:abstractNumId w:val="64"/>
  </w:num>
  <w:num w:numId="41" w16cid:durableId="1130780574">
    <w:abstractNumId w:val="135"/>
  </w:num>
  <w:num w:numId="42" w16cid:durableId="479614160">
    <w:abstractNumId w:val="13"/>
  </w:num>
  <w:num w:numId="43" w16cid:durableId="1726294630">
    <w:abstractNumId w:val="154"/>
  </w:num>
  <w:num w:numId="44" w16cid:durableId="1356888703">
    <w:abstractNumId w:val="62"/>
  </w:num>
  <w:num w:numId="45" w16cid:durableId="798376508">
    <w:abstractNumId w:val="145"/>
  </w:num>
  <w:num w:numId="46" w16cid:durableId="1089696283">
    <w:abstractNumId w:val="164"/>
  </w:num>
  <w:num w:numId="47" w16cid:durableId="1265189398">
    <w:abstractNumId w:val="106"/>
  </w:num>
  <w:num w:numId="48" w16cid:durableId="1994482804">
    <w:abstractNumId w:val="47"/>
  </w:num>
  <w:num w:numId="49" w16cid:durableId="244073085">
    <w:abstractNumId w:val="84"/>
  </w:num>
  <w:num w:numId="50" w16cid:durableId="1760829222">
    <w:abstractNumId w:val="108"/>
  </w:num>
  <w:num w:numId="51" w16cid:durableId="695303683">
    <w:abstractNumId w:val="17"/>
  </w:num>
  <w:num w:numId="52" w16cid:durableId="179704535">
    <w:abstractNumId w:val="143"/>
  </w:num>
  <w:num w:numId="53" w16cid:durableId="1725985608">
    <w:abstractNumId w:val="48"/>
  </w:num>
  <w:num w:numId="54" w16cid:durableId="1644846610">
    <w:abstractNumId w:val="80"/>
  </w:num>
  <w:num w:numId="55" w16cid:durableId="553934224">
    <w:abstractNumId w:val="125"/>
  </w:num>
  <w:num w:numId="56" w16cid:durableId="615865565">
    <w:abstractNumId w:val="177"/>
  </w:num>
  <w:num w:numId="57" w16cid:durableId="1499272732">
    <w:abstractNumId w:val="33"/>
  </w:num>
  <w:num w:numId="58" w16cid:durableId="1432162155">
    <w:abstractNumId w:val="153"/>
  </w:num>
  <w:num w:numId="59" w16cid:durableId="837038560">
    <w:abstractNumId w:val="39"/>
  </w:num>
  <w:num w:numId="60" w16cid:durableId="579297199">
    <w:abstractNumId w:val="5"/>
  </w:num>
  <w:num w:numId="61" w16cid:durableId="239021960">
    <w:abstractNumId w:val="89"/>
  </w:num>
  <w:num w:numId="62" w16cid:durableId="924535971">
    <w:abstractNumId w:val="43"/>
  </w:num>
  <w:num w:numId="63" w16cid:durableId="1387601328">
    <w:abstractNumId w:val="71"/>
  </w:num>
  <w:num w:numId="64" w16cid:durableId="234246405">
    <w:abstractNumId w:val="91"/>
  </w:num>
  <w:num w:numId="65" w16cid:durableId="87893322">
    <w:abstractNumId w:val="142"/>
  </w:num>
  <w:num w:numId="66" w16cid:durableId="1343582642">
    <w:abstractNumId w:val="140"/>
  </w:num>
  <w:num w:numId="67" w16cid:durableId="205991435">
    <w:abstractNumId w:val="99"/>
  </w:num>
  <w:num w:numId="68" w16cid:durableId="697436733">
    <w:abstractNumId w:val="98"/>
  </w:num>
  <w:num w:numId="69" w16cid:durableId="1864587013">
    <w:abstractNumId w:val="19"/>
  </w:num>
  <w:num w:numId="70" w16cid:durableId="417867882">
    <w:abstractNumId w:val="70"/>
  </w:num>
  <w:num w:numId="71" w16cid:durableId="522086618">
    <w:abstractNumId w:val="144"/>
  </w:num>
  <w:num w:numId="72" w16cid:durableId="1294364193">
    <w:abstractNumId w:val="102"/>
  </w:num>
  <w:num w:numId="73" w16cid:durableId="1079521318">
    <w:abstractNumId w:val="66"/>
  </w:num>
  <w:num w:numId="74" w16cid:durableId="1292634276">
    <w:abstractNumId w:val="90"/>
  </w:num>
  <w:num w:numId="75" w16cid:durableId="976371172">
    <w:abstractNumId w:val="79"/>
  </w:num>
  <w:num w:numId="76" w16cid:durableId="169835361">
    <w:abstractNumId w:val="109"/>
  </w:num>
  <w:num w:numId="77" w16cid:durableId="66346490">
    <w:abstractNumId w:val="118"/>
  </w:num>
  <w:num w:numId="78" w16cid:durableId="381751874">
    <w:abstractNumId w:val="103"/>
  </w:num>
  <w:num w:numId="79" w16cid:durableId="563613213">
    <w:abstractNumId w:val="20"/>
  </w:num>
  <w:num w:numId="80" w16cid:durableId="544216309">
    <w:abstractNumId w:val="27"/>
  </w:num>
  <w:num w:numId="81" w16cid:durableId="621377677">
    <w:abstractNumId w:val="151"/>
  </w:num>
  <w:num w:numId="82" w16cid:durableId="508759115">
    <w:abstractNumId w:val="82"/>
  </w:num>
  <w:num w:numId="83" w16cid:durableId="1409157218">
    <w:abstractNumId w:val="56"/>
  </w:num>
  <w:num w:numId="84" w16cid:durableId="901064939">
    <w:abstractNumId w:val="74"/>
  </w:num>
  <w:num w:numId="85" w16cid:durableId="160971090">
    <w:abstractNumId w:val="107"/>
  </w:num>
  <w:num w:numId="86" w16cid:durableId="952396562">
    <w:abstractNumId w:val="38"/>
  </w:num>
  <w:num w:numId="87" w16cid:durableId="1820419335">
    <w:abstractNumId w:val="139"/>
  </w:num>
  <w:num w:numId="88" w16cid:durableId="2086996967">
    <w:abstractNumId w:val="173"/>
  </w:num>
  <w:num w:numId="89" w16cid:durableId="1511143923">
    <w:abstractNumId w:val="139"/>
  </w:num>
  <w:num w:numId="90" w16cid:durableId="1331256046">
    <w:abstractNumId w:val="139"/>
  </w:num>
  <w:num w:numId="91" w16cid:durableId="390420251">
    <w:abstractNumId w:val="139"/>
  </w:num>
  <w:num w:numId="92" w16cid:durableId="1633560019">
    <w:abstractNumId w:val="139"/>
  </w:num>
  <w:num w:numId="93" w16cid:durableId="1348365352">
    <w:abstractNumId w:val="139"/>
  </w:num>
  <w:num w:numId="94" w16cid:durableId="17699220">
    <w:abstractNumId w:val="139"/>
  </w:num>
  <w:num w:numId="95" w16cid:durableId="2131900880">
    <w:abstractNumId w:val="139"/>
  </w:num>
  <w:num w:numId="96" w16cid:durableId="476924268">
    <w:abstractNumId w:val="139"/>
  </w:num>
  <w:num w:numId="97" w16cid:durableId="1804957853">
    <w:abstractNumId w:val="139"/>
  </w:num>
  <w:num w:numId="98" w16cid:durableId="13464305">
    <w:abstractNumId w:val="139"/>
  </w:num>
  <w:num w:numId="99" w16cid:durableId="1549878123">
    <w:abstractNumId w:val="139"/>
  </w:num>
  <w:num w:numId="100" w16cid:durableId="742261207">
    <w:abstractNumId w:val="139"/>
  </w:num>
  <w:num w:numId="101" w16cid:durableId="1045565788">
    <w:abstractNumId w:val="139"/>
    <w:lvlOverride w:ilvl="0">
      <w:lvl w:ilvl="0">
        <w:start w:val="1"/>
        <w:numFmt w:val="decimal"/>
        <w:pStyle w:val="Heading1"/>
        <w:lvlText w:val="%1."/>
        <w:lvlJc w:val="left"/>
        <w:pPr>
          <w:tabs>
            <w:tab w:val="num" w:pos="720"/>
          </w:tabs>
          <w:ind w:left="720" w:hanging="720"/>
        </w:pPr>
        <w:rPr>
          <w:rFonts w:ascii="Arial" w:hAnsi="Arial" w:hint="default"/>
          <w:b/>
          <w:i w:val="0"/>
          <w:caps/>
          <w:strike w:val="0"/>
          <w:dstrike w:val="0"/>
          <w:outline w:val="0"/>
          <w:shadow w:val="0"/>
          <w:emboss w:val="0"/>
          <w:imprint w:val="0"/>
          <w:vanish w:val="0"/>
          <w:color w:val="auto"/>
          <w:sz w:val="24"/>
          <w:vertAlign w:val="baseline"/>
        </w:rPr>
      </w:lvl>
    </w:lvlOverride>
    <w:lvlOverride w:ilvl="1">
      <w:lvl w:ilvl="1">
        <w:start w:val="1"/>
        <w:numFmt w:val="decimal"/>
        <w:pStyle w:val="Heading2"/>
        <w:lvlText w:val="%1.%2"/>
        <w:lvlJc w:val="left"/>
        <w:pPr>
          <w:tabs>
            <w:tab w:val="num" w:pos="720"/>
          </w:tabs>
          <w:ind w:left="720" w:hanging="720"/>
        </w:pPr>
        <w:rPr>
          <w:rFonts w:ascii="Arial" w:hAnsi="Arial" w:hint="default"/>
          <w:b/>
          <w:i w:val="0"/>
          <w:caps w:val="0"/>
          <w:strike w:val="0"/>
          <w:dstrike w:val="0"/>
          <w:outline w:val="0"/>
          <w:shadow w:val="0"/>
          <w:emboss w:val="0"/>
          <w:imprint w:val="0"/>
          <w:vanish w:val="0"/>
          <w:sz w:val="24"/>
          <w:u w:val="none"/>
          <w:vertAlign w:val="baseline"/>
        </w:rPr>
      </w:lvl>
    </w:lvlOverride>
    <w:lvlOverride w:ilvl="2">
      <w:lvl w:ilvl="2">
        <w:start w:val="1"/>
        <w:numFmt w:val="decimal"/>
        <w:pStyle w:val="Heading3"/>
        <w:lvlText w:val="2.%2.%3."/>
        <w:lvlJc w:val="left"/>
        <w:pPr>
          <w:tabs>
            <w:tab w:val="num" w:pos="1440"/>
          </w:tabs>
          <w:ind w:left="0" w:firstLine="720"/>
        </w:pPr>
        <w:rPr>
          <w:rFonts w:ascii="Arial" w:hAnsi="Arial" w:hint="default"/>
          <w:b w:val="0"/>
          <w:i w:val="0"/>
          <w:caps w:val="0"/>
          <w:strike w:val="0"/>
          <w:dstrike w:val="0"/>
          <w:outline w:val="0"/>
          <w:shadow w:val="0"/>
          <w:emboss w:val="0"/>
          <w:imprint w:val="0"/>
          <w:vanish w:val="0"/>
          <w:color w:val="auto"/>
          <w:sz w:val="24"/>
          <w:u w:val="none"/>
          <w:vertAlign w:val="baseline"/>
        </w:rPr>
      </w:lvl>
    </w:lvlOverride>
    <w:lvlOverride w:ilvl="3">
      <w:lvl w:ilvl="3">
        <w:start w:val="1"/>
        <w:numFmt w:val="none"/>
        <w:pStyle w:val="Heading4"/>
        <w:suff w:val="space"/>
        <w:lvlText w:val=""/>
        <w:lvlJc w:val="left"/>
        <w:pPr>
          <w:ind w:left="0" w:firstLine="0"/>
        </w:pPr>
        <w:rPr>
          <w:rFonts w:hint="default"/>
        </w:rPr>
      </w:lvl>
    </w:lvlOverride>
    <w:lvlOverride w:ilvl="4">
      <w:lvl w:ilvl="4">
        <w:start w:val="1"/>
        <w:numFmt w:val="none"/>
        <w:pStyle w:val="Heading5"/>
        <w:suff w:val="space"/>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102" w16cid:durableId="805241594">
    <w:abstractNumId w:val="139"/>
  </w:num>
  <w:num w:numId="103" w16cid:durableId="1319655275">
    <w:abstractNumId w:val="139"/>
  </w:num>
  <w:num w:numId="104" w16cid:durableId="1633900772">
    <w:abstractNumId w:val="139"/>
  </w:num>
  <w:num w:numId="105" w16cid:durableId="1747413176">
    <w:abstractNumId w:val="139"/>
  </w:num>
  <w:num w:numId="106" w16cid:durableId="776095144">
    <w:abstractNumId w:val="139"/>
  </w:num>
  <w:num w:numId="107" w16cid:durableId="2043625116">
    <w:abstractNumId w:val="139"/>
  </w:num>
  <w:num w:numId="108" w16cid:durableId="986596289">
    <w:abstractNumId w:val="139"/>
  </w:num>
  <w:num w:numId="109" w16cid:durableId="2145923996">
    <w:abstractNumId w:val="139"/>
  </w:num>
  <w:num w:numId="110" w16cid:durableId="527184964">
    <w:abstractNumId w:val="139"/>
  </w:num>
  <w:num w:numId="111" w16cid:durableId="1426339396">
    <w:abstractNumId w:val="139"/>
  </w:num>
  <w:num w:numId="112" w16cid:durableId="25454133">
    <w:abstractNumId w:val="139"/>
  </w:num>
  <w:num w:numId="113" w16cid:durableId="1190685812">
    <w:abstractNumId w:val="139"/>
  </w:num>
  <w:num w:numId="114" w16cid:durableId="1795321556">
    <w:abstractNumId w:val="139"/>
  </w:num>
  <w:num w:numId="115" w16cid:durableId="305283341">
    <w:abstractNumId w:val="139"/>
  </w:num>
  <w:num w:numId="116" w16cid:durableId="1377122407">
    <w:abstractNumId w:val="139"/>
  </w:num>
  <w:num w:numId="117" w16cid:durableId="141580874">
    <w:abstractNumId w:val="139"/>
  </w:num>
  <w:num w:numId="118" w16cid:durableId="274824973">
    <w:abstractNumId w:val="139"/>
  </w:num>
  <w:num w:numId="119" w16cid:durableId="1705666311">
    <w:abstractNumId w:val="139"/>
  </w:num>
  <w:num w:numId="120" w16cid:durableId="1288000724">
    <w:abstractNumId w:val="139"/>
    <w:lvlOverride w:ilvl="0">
      <w:lvl w:ilvl="0">
        <w:start w:val="1"/>
        <w:numFmt w:val="decimal"/>
        <w:pStyle w:val="Heading1"/>
        <w:lvlText w:val="%1.0"/>
        <w:lvlJc w:val="left"/>
        <w:pPr>
          <w:tabs>
            <w:tab w:val="num" w:pos="720"/>
          </w:tabs>
          <w:ind w:left="720" w:hanging="720"/>
        </w:pPr>
        <w:rPr>
          <w:rFonts w:ascii="Arial" w:hAnsi="Arial" w:hint="default"/>
          <w:b/>
          <w:i w:val="0"/>
          <w:caps/>
          <w:strike w:val="0"/>
          <w:dstrike w:val="0"/>
          <w:outline w:val="0"/>
          <w:shadow w:val="0"/>
          <w:emboss w:val="0"/>
          <w:imprint w:val="0"/>
          <w:vanish w:val="0"/>
          <w:color w:val="auto"/>
          <w:sz w:val="24"/>
          <w:vertAlign w:val="baseline"/>
        </w:rPr>
      </w:lvl>
    </w:lvlOverride>
    <w:lvlOverride w:ilvl="1">
      <w:lvl w:ilvl="1">
        <w:start w:val="1"/>
        <w:numFmt w:val="decimal"/>
        <w:pStyle w:val="Heading2"/>
        <w:lvlText w:val="%1.%2"/>
        <w:lvlJc w:val="left"/>
        <w:pPr>
          <w:tabs>
            <w:tab w:val="num" w:pos="720"/>
          </w:tabs>
          <w:ind w:left="720" w:hanging="720"/>
        </w:pPr>
        <w:rPr>
          <w:rFonts w:ascii="Arial" w:hAnsi="Arial" w:hint="default"/>
          <w:b/>
          <w:i w:val="0"/>
          <w:caps w:val="0"/>
          <w:strike w:val="0"/>
          <w:dstrike w:val="0"/>
          <w:outline w:val="0"/>
          <w:shadow w:val="0"/>
          <w:emboss w:val="0"/>
          <w:imprint w:val="0"/>
          <w:vanish w:val="0"/>
          <w:color w:val="auto"/>
          <w:sz w:val="24"/>
          <w:u w:val="none"/>
          <w:vertAlign w:val="baseline"/>
        </w:rPr>
      </w:lvl>
    </w:lvlOverride>
    <w:lvlOverride w:ilvl="2">
      <w:lvl w:ilvl="2">
        <w:start w:val="1"/>
        <w:numFmt w:val="decimal"/>
        <w:pStyle w:val="Heading3"/>
        <w:lvlText w:val="3.%2.%3."/>
        <w:lvlJc w:val="left"/>
        <w:pPr>
          <w:tabs>
            <w:tab w:val="num" w:pos="1440"/>
          </w:tabs>
          <w:ind w:left="0" w:firstLine="720"/>
        </w:pPr>
        <w:rPr>
          <w:rFonts w:ascii="Arial" w:hAnsi="Arial" w:hint="default"/>
          <w:b w:val="0"/>
          <w:i w:val="0"/>
          <w:caps w:val="0"/>
          <w:strike w:val="0"/>
          <w:dstrike w:val="0"/>
          <w:outline w:val="0"/>
          <w:shadow w:val="0"/>
          <w:emboss w:val="0"/>
          <w:imprint w:val="0"/>
          <w:vanish w:val="0"/>
          <w:color w:val="auto"/>
          <w:sz w:val="24"/>
          <w:u w:val="none"/>
          <w:vertAlign w:val="baseline"/>
        </w:rPr>
      </w:lvl>
    </w:lvlOverride>
    <w:lvlOverride w:ilvl="3">
      <w:lvl w:ilvl="3">
        <w:start w:val="1"/>
        <w:numFmt w:val="none"/>
        <w:pStyle w:val="Heading4"/>
        <w:suff w:val="space"/>
        <w:lvlText w:val=""/>
        <w:lvlJc w:val="left"/>
        <w:pPr>
          <w:ind w:left="0" w:firstLine="0"/>
        </w:pPr>
        <w:rPr>
          <w:rFonts w:hint="default"/>
        </w:rPr>
      </w:lvl>
    </w:lvlOverride>
    <w:lvlOverride w:ilvl="4">
      <w:lvl w:ilvl="4">
        <w:start w:val="1"/>
        <w:numFmt w:val="none"/>
        <w:pStyle w:val="Heading5"/>
        <w:suff w:val="space"/>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121" w16cid:durableId="432479806">
    <w:abstractNumId w:val="139"/>
  </w:num>
  <w:num w:numId="122" w16cid:durableId="1780831669">
    <w:abstractNumId w:val="139"/>
  </w:num>
  <w:num w:numId="123" w16cid:durableId="1473060646">
    <w:abstractNumId w:val="139"/>
  </w:num>
  <w:num w:numId="124" w16cid:durableId="1062751280">
    <w:abstractNumId w:val="139"/>
  </w:num>
  <w:num w:numId="125" w16cid:durableId="542208317">
    <w:abstractNumId w:val="139"/>
  </w:num>
  <w:num w:numId="126" w16cid:durableId="237134828">
    <w:abstractNumId w:val="139"/>
  </w:num>
  <w:num w:numId="127" w16cid:durableId="466969296">
    <w:abstractNumId w:val="139"/>
  </w:num>
  <w:num w:numId="128" w16cid:durableId="2143764070">
    <w:abstractNumId w:val="139"/>
  </w:num>
  <w:num w:numId="129" w16cid:durableId="549804614">
    <w:abstractNumId w:val="139"/>
  </w:num>
  <w:num w:numId="130" w16cid:durableId="2137671589">
    <w:abstractNumId w:val="139"/>
    <w:lvlOverride w:ilvl="0">
      <w:lvl w:ilvl="0">
        <w:start w:val="1"/>
        <w:numFmt w:val="decimal"/>
        <w:pStyle w:val="Heading1"/>
        <w:lvlText w:val="%1."/>
        <w:lvlJc w:val="left"/>
        <w:pPr>
          <w:tabs>
            <w:tab w:val="num" w:pos="720"/>
          </w:tabs>
          <w:ind w:left="720" w:hanging="720"/>
        </w:pPr>
        <w:rPr>
          <w:rFonts w:ascii="Arial" w:hAnsi="Arial" w:hint="default"/>
          <w:b/>
          <w:i w:val="0"/>
          <w:caps/>
          <w:strike w:val="0"/>
          <w:dstrike w:val="0"/>
          <w:outline w:val="0"/>
          <w:shadow w:val="0"/>
          <w:emboss w:val="0"/>
          <w:imprint w:val="0"/>
          <w:vanish w:val="0"/>
          <w:color w:val="auto"/>
          <w:sz w:val="24"/>
          <w:vertAlign w:val="baseline"/>
        </w:rPr>
      </w:lvl>
    </w:lvlOverride>
    <w:lvlOverride w:ilvl="1">
      <w:lvl w:ilvl="1">
        <w:start w:val="1"/>
        <w:numFmt w:val="decimal"/>
        <w:pStyle w:val="Heading2"/>
        <w:lvlText w:val="%1.%2"/>
        <w:lvlJc w:val="left"/>
        <w:pPr>
          <w:tabs>
            <w:tab w:val="num" w:pos="720"/>
          </w:tabs>
          <w:ind w:left="720" w:hanging="720"/>
        </w:pPr>
        <w:rPr>
          <w:rFonts w:ascii="Arial" w:hAnsi="Arial" w:hint="default"/>
          <w:b/>
          <w:i w:val="0"/>
          <w:caps w:val="0"/>
          <w:strike w:val="0"/>
          <w:dstrike w:val="0"/>
          <w:outline w:val="0"/>
          <w:shadow w:val="0"/>
          <w:emboss w:val="0"/>
          <w:imprint w:val="0"/>
          <w:vanish w:val="0"/>
          <w:sz w:val="24"/>
          <w:u w:val="none"/>
          <w:vertAlign w:val="baseline"/>
        </w:rPr>
      </w:lvl>
    </w:lvlOverride>
    <w:lvlOverride w:ilvl="2">
      <w:lvl w:ilvl="2">
        <w:start w:val="1"/>
        <w:numFmt w:val="decimal"/>
        <w:pStyle w:val="Heading3"/>
        <w:lvlText w:val="2.%2.%3"/>
        <w:lvlJc w:val="left"/>
        <w:pPr>
          <w:tabs>
            <w:tab w:val="num" w:pos="1440"/>
          </w:tabs>
          <w:ind w:left="0" w:firstLine="720"/>
        </w:pPr>
        <w:rPr>
          <w:rFonts w:ascii="Arial" w:hAnsi="Arial" w:hint="default"/>
          <w:b w:val="0"/>
          <w:i w:val="0"/>
          <w:caps w:val="0"/>
          <w:strike w:val="0"/>
          <w:dstrike w:val="0"/>
          <w:outline w:val="0"/>
          <w:shadow w:val="0"/>
          <w:emboss w:val="0"/>
          <w:imprint w:val="0"/>
          <w:vanish w:val="0"/>
          <w:color w:val="auto"/>
          <w:sz w:val="24"/>
          <w:u w:val="none"/>
          <w:vertAlign w:val="baseline"/>
        </w:rPr>
      </w:lvl>
    </w:lvlOverride>
    <w:lvlOverride w:ilvl="3">
      <w:lvl w:ilvl="3">
        <w:start w:val="1"/>
        <w:numFmt w:val="none"/>
        <w:pStyle w:val="Heading4"/>
        <w:suff w:val="space"/>
        <w:lvlText w:val=""/>
        <w:lvlJc w:val="left"/>
        <w:pPr>
          <w:ind w:left="0" w:firstLine="0"/>
        </w:pPr>
        <w:rPr>
          <w:rFonts w:hint="default"/>
        </w:rPr>
      </w:lvl>
    </w:lvlOverride>
    <w:lvlOverride w:ilvl="4">
      <w:lvl w:ilvl="4">
        <w:start w:val="1"/>
        <w:numFmt w:val="none"/>
        <w:pStyle w:val="Heading5"/>
        <w:suff w:val="space"/>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131" w16cid:durableId="1271474028">
    <w:abstractNumId w:val="139"/>
    <w:lvlOverride w:ilvl="0">
      <w:lvl w:ilvl="0">
        <w:start w:val="1"/>
        <w:numFmt w:val="decimal"/>
        <w:pStyle w:val="Heading1"/>
        <w:lvlText w:val="%1.0"/>
        <w:lvlJc w:val="left"/>
        <w:pPr>
          <w:tabs>
            <w:tab w:val="num" w:pos="720"/>
          </w:tabs>
          <w:ind w:left="720" w:hanging="720"/>
        </w:pPr>
        <w:rPr>
          <w:rFonts w:ascii="Arial" w:hAnsi="Arial" w:hint="default"/>
          <w:b/>
          <w:i w:val="0"/>
          <w:caps/>
          <w:strike w:val="0"/>
          <w:dstrike w:val="0"/>
          <w:outline w:val="0"/>
          <w:shadow w:val="0"/>
          <w:emboss w:val="0"/>
          <w:imprint w:val="0"/>
          <w:vanish w:val="0"/>
          <w:color w:val="auto"/>
          <w:sz w:val="24"/>
          <w:vertAlign w:val="baseline"/>
        </w:rPr>
      </w:lvl>
    </w:lvlOverride>
    <w:lvlOverride w:ilvl="1">
      <w:lvl w:ilvl="1">
        <w:start w:val="1"/>
        <w:numFmt w:val="decimal"/>
        <w:pStyle w:val="Heading2"/>
        <w:lvlText w:val="%1.%2"/>
        <w:lvlJc w:val="left"/>
        <w:pPr>
          <w:tabs>
            <w:tab w:val="num" w:pos="720"/>
          </w:tabs>
          <w:ind w:left="720" w:hanging="720"/>
        </w:pPr>
        <w:rPr>
          <w:rFonts w:ascii="Arial" w:hAnsi="Arial" w:hint="default"/>
          <w:b/>
          <w:i w:val="0"/>
          <w:caps w:val="0"/>
          <w:strike w:val="0"/>
          <w:dstrike w:val="0"/>
          <w:outline w:val="0"/>
          <w:shadow w:val="0"/>
          <w:emboss w:val="0"/>
          <w:imprint w:val="0"/>
          <w:vanish w:val="0"/>
          <w:color w:val="auto"/>
          <w:sz w:val="24"/>
          <w:u w:val="none"/>
          <w:vertAlign w:val="baseline"/>
        </w:rPr>
      </w:lvl>
    </w:lvlOverride>
    <w:lvlOverride w:ilvl="2">
      <w:lvl w:ilvl="2">
        <w:start w:val="1"/>
        <w:numFmt w:val="decimal"/>
        <w:pStyle w:val="Heading3"/>
        <w:lvlText w:val="3.%2.%3"/>
        <w:lvlJc w:val="left"/>
        <w:pPr>
          <w:tabs>
            <w:tab w:val="num" w:pos="1440"/>
          </w:tabs>
          <w:ind w:left="0" w:firstLine="720"/>
        </w:pPr>
        <w:rPr>
          <w:rFonts w:ascii="Arial" w:hAnsi="Arial" w:hint="default"/>
          <w:b w:val="0"/>
          <w:i w:val="0"/>
          <w:caps w:val="0"/>
          <w:strike w:val="0"/>
          <w:dstrike w:val="0"/>
          <w:outline w:val="0"/>
          <w:shadow w:val="0"/>
          <w:emboss w:val="0"/>
          <w:imprint w:val="0"/>
          <w:vanish w:val="0"/>
          <w:color w:val="auto"/>
          <w:sz w:val="24"/>
          <w:u w:val="none"/>
          <w:vertAlign w:val="baseline"/>
        </w:rPr>
      </w:lvl>
    </w:lvlOverride>
    <w:lvlOverride w:ilvl="3">
      <w:lvl w:ilvl="3">
        <w:start w:val="1"/>
        <w:numFmt w:val="none"/>
        <w:pStyle w:val="Heading4"/>
        <w:suff w:val="space"/>
        <w:lvlText w:val=""/>
        <w:lvlJc w:val="left"/>
        <w:pPr>
          <w:ind w:left="0" w:firstLine="0"/>
        </w:pPr>
        <w:rPr>
          <w:rFonts w:hint="default"/>
        </w:rPr>
      </w:lvl>
    </w:lvlOverride>
    <w:lvlOverride w:ilvl="4">
      <w:lvl w:ilvl="4">
        <w:start w:val="1"/>
        <w:numFmt w:val="none"/>
        <w:pStyle w:val="Heading5"/>
        <w:suff w:val="space"/>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132" w16cid:durableId="73749548">
    <w:abstractNumId w:val="139"/>
  </w:num>
  <w:num w:numId="133" w16cid:durableId="1350597840">
    <w:abstractNumId w:val="139"/>
  </w:num>
  <w:num w:numId="134" w16cid:durableId="372972558">
    <w:abstractNumId w:val="139"/>
  </w:num>
  <w:num w:numId="135" w16cid:durableId="59990131">
    <w:abstractNumId w:val="139"/>
  </w:num>
  <w:num w:numId="136" w16cid:durableId="1565867631">
    <w:abstractNumId w:val="139"/>
  </w:num>
  <w:num w:numId="137" w16cid:durableId="1950578742">
    <w:abstractNumId w:val="139"/>
  </w:num>
  <w:num w:numId="138" w16cid:durableId="102724707">
    <w:abstractNumId w:val="139"/>
  </w:num>
  <w:num w:numId="139" w16cid:durableId="1119102664">
    <w:abstractNumId w:val="139"/>
  </w:num>
  <w:num w:numId="140" w16cid:durableId="72288122">
    <w:abstractNumId w:val="139"/>
  </w:num>
  <w:num w:numId="141" w16cid:durableId="2079470758">
    <w:abstractNumId w:val="139"/>
  </w:num>
  <w:num w:numId="142" w16cid:durableId="40327123">
    <w:abstractNumId w:val="139"/>
  </w:num>
  <w:num w:numId="143" w16cid:durableId="310986168">
    <w:abstractNumId w:val="139"/>
  </w:num>
  <w:num w:numId="144" w16cid:durableId="1732541410">
    <w:abstractNumId w:val="139"/>
  </w:num>
  <w:num w:numId="145" w16cid:durableId="1617059869">
    <w:abstractNumId w:val="167"/>
  </w:num>
  <w:num w:numId="146" w16cid:durableId="142965584">
    <w:abstractNumId w:val="139"/>
  </w:num>
  <w:num w:numId="147" w16cid:durableId="221871713">
    <w:abstractNumId w:val="139"/>
  </w:num>
  <w:num w:numId="148" w16cid:durableId="537473427">
    <w:abstractNumId w:val="139"/>
    <w:lvlOverride w:ilvl="0">
      <w:lvl w:ilvl="0">
        <w:start w:val="1"/>
        <w:numFmt w:val="decimal"/>
        <w:pStyle w:val="Heading1"/>
        <w:lvlText w:val="%1.0"/>
        <w:lvlJc w:val="left"/>
        <w:pPr>
          <w:tabs>
            <w:tab w:val="num" w:pos="720"/>
          </w:tabs>
          <w:ind w:left="720" w:hanging="720"/>
        </w:pPr>
        <w:rPr>
          <w:rFonts w:ascii="Arial" w:hAnsi="Arial" w:hint="default"/>
          <w:b/>
          <w:i w:val="0"/>
          <w:caps/>
          <w:strike w:val="0"/>
          <w:dstrike w:val="0"/>
          <w:outline w:val="0"/>
          <w:shadow w:val="0"/>
          <w:emboss w:val="0"/>
          <w:imprint w:val="0"/>
          <w:vanish w:val="0"/>
          <w:color w:val="auto"/>
          <w:sz w:val="24"/>
          <w:vertAlign w:val="baseline"/>
        </w:rPr>
      </w:lvl>
    </w:lvlOverride>
    <w:lvlOverride w:ilvl="1">
      <w:lvl w:ilvl="1">
        <w:start w:val="1"/>
        <w:numFmt w:val="decimal"/>
        <w:pStyle w:val="Heading2"/>
        <w:lvlText w:val="%1.%2"/>
        <w:lvlJc w:val="left"/>
        <w:pPr>
          <w:tabs>
            <w:tab w:val="num" w:pos="720"/>
          </w:tabs>
          <w:ind w:left="720" w:hanging="720"/>
        </w:pPr>
        <w:rPr>
          <w:rFonts w:ascii="Arial" w:hAnsi="Arial" w:hint="default"/>
          <w:b/>
          <w:i w:val="0"/>
          <w:caps w:val="0"/>
          <w:strike w:val="0"/>
          <w:dstrike w:val="0"/>
          <w:outline w:val="0"/>
          <w:shadow w:val="0"/>
          <w:emboss w:val="0"/>
          <w:imprint w:val="0"/>
          <w:vanish w:val="0"/>
          <w:color w:val="auto"/>
          <w:sz w:val="24"/>
          <w:u w:val="none"/>
          <w:vertAlign w:val="baseline"/>
        </w:rPr>
      </w:lvl>
    </w:lvlOverride>
    <w:lvlOverride w:ilvl="2">
      <w:lvl w:ilvl="2">
        <w:start w:val="1"/>
        <w:numFmt w:val="decimal"/>
        <w:pStyle w:val="Heading3"/>
        <w:lvlText w:val="4.%2.%3"/>
        <w:lvlJc w:val="left"/>
        <w:pPr>
          <w:tabs>
            <w:tab w:val="num" w:pos="1440"/>
          </w:tabs>
          <w:ind w:left="0" w:firstLine="720"/>
        </w:pPr>
        <w:rPr>
          <w:rFonts w:ascii="Arial" w:hAnsi="Arial" w:hint="default"/>
          <w:b w:val="0"/>
          <w:i w:val="0"/>
          <w:caps w:val="0"/>
          <w:strike w:val="0"/>
          <w:dstrike w:val="0"/>
          <w:outline w:val="0"/>
          <w:shadow w:val="0"/>
          <w:emboss w:val="0"/>
          <w:imprint w:val="0"/>
          <w:vanish w:val="0"/>
          <w:color w:val="auto"/>
          <w:sz w:val="24"/>
          <w:u w:val="none"/>
          <w:vertAlign w:val="baseline"/>
        </w:rPr>
      </w:lvl>
    </w:lvlOverride>
    <w:lvlOverride w:ilvl="3">
      <w:lvl w:ilvl="3">
        <w:start w:val="1"/>
        <w:numFmt w:val="none"/>
        <w:pStyle w:val="Heading4"/>
        <w:suff w:val="space"/>
        <w:lvlText w:val=""/>
        <w:lvlJc w:val="left"/>
        <w:pPr>
          <w:ind w:left="0" w:firstLine="0"/>
        </w:pPr>
        <w:rPr>
          <w:rFonts w:hint="default"/>
        </w:rPr>
      </w:lvl>
    </w:lvlOverride>
    <w:lvlOverride w:ilvl="4">
      <w:lvl w:ilvl="4">
        <w:start w:val="1"/>
        <w:numFmt w:val="none"/>
        <w:pStyle w:val="Heading5"/>
        <w:suff w:val="space"/>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149" w16cid:durableId="13700527">
    <w:abstractNumId w:val="139"/>
  </w:num>
  <w:num w:numId="150" w16cid:durableId="690103925">
    <w:abstractNumId w:val="139"/>
  </w:num>
  <w:num w:numId="151" w16cid:durableId="363483005">
    <w:abstractNumId w:val="139"/>
  </w:num>
  <w:num w:numId="152" w16cid:durableId="1152452577">
    <w:abstractNumId w:val="139"/>
  </w:num>
  <w:num w:numId="153" w16cid:durableId="1901600591">
    <w:abstractNumId w:val="139"/>
  </w:num>
  <w:num w:numId="154" w16cid:durableId="1575429956">
    <w:abstractNumId w:val="139"/>
  </w:num>
  <w:num w:numId="155" w16cid:durableId="536090663">
    <w:abstractNumId w:val="139"/>
  </w:num>
  <w:num w:numId="156" w16cid:durableId="1320232069">
    <w:abstractNumId w:val="139"/>
  </w:num>
  <w:num w:numId="157" w16cid:durableId="1018583306">
    <w:abstractNumId w:val="139"/>
  </w:num>
  <w:num w:numId="158" w16cid:durableId="371463502">
    <w:abstractNumId w:val="139"/>
  </w:num>
  <w:num w:numId="159" w16cid:durableId="86848924">
    <w:abstractNumId w:val="68"/>
  </w:num>
  <w:num w:numId="160" w16cid:durableId="1785886830">
    <w:abstractNumId w:val="139"/>
  </w:num>
  <w:num w:numId="161" w16cid:durableId="1876187692">
    <w:abstractNumId w:val="30"/>
  </w:num>
  <w:num w:numId="162" w16cid:durableId="296304279">
    <w:abstractNumId w:val="182"/>
  </w:num>
  <w:num w:numId="163" w16cid:durableId="1756396315">
    <w:abstractNumId w:val="139"/>
  </w:num>
  <w:num w:numId="164" w16cid:durableId="519899548">
    <w:abstractNumId w:val="121"/>
  </w:num>
  <w:num w:numId="165" w16cid:durableId="1166897947">
    <w:abstractNumId w:val="139"/>
  </w:num>
  <w:num w:numId="166" w16cid:durableId="310595143">
    <w:abstractNumId w:val="139"/>
  </w:num>
  <w:num w:numId="167" w16cid:durableId="1238245827">
    <w:abstractNumId w:val="139"/>
  </w:num>
  <w:num w:numId="168" w16cid:durableId="1758792648">
    <w:abstractNumId w:val="139"/>
  </w:num>
  <w:num w:numId="169" w16cid:durableId="701438955">
    <w:abstractNumId w:val="139"/>
  </w:num>
  <w:num w:numId="170" w16cid:durableId="1321153002">
    <w:abstractNumId w:val="139"/>
  </w:num>
  <w:num w:numId="171" w16cid:durableId="693114497">
    <w:abstractNumId w:val="139"/>
    <w:lvlOverride w:ilvl="0">
      <w:lvl w:ilvl="0">
        <w:start w:val="1"/>
        <w:numFmt w:val="decimal"/>
        <w:pStyle w:val="Heading1"/>
        <w:lvlText w:val="%1.0"/>
        <w:lvlJc w:val="left"/>
        <w:pPr>
          <w:tabs>
            <w:tab w:val="num" w:pos="720"/>
          </w:tabs>
          <w:ind w:left="720" w:hanging="720"/>
        </w:pPr>
        <w:rPr>
          <w:rFonts w:ascii="Arial" w:hAnsi="Arial" w:hint="default"/>
          <w:b/>
          <w:i w:val="0"/>
          <w:caps/>
          <w:strike w:val="0"/>
          <w:dstrike w:val="0"/>
          <w:outline w:val="0"/>
          <w:shadow w:val="0"/>
          <w:emboss w:val="0"/>
          <w:imprint w:val="0"/>
          <w:vanish w:val="0"/>
          <w:color w:val="auto"/>
          <w:sz w:val="24"/>
          <w:vertAlign w:val="baseline"/>
        </w:rPr>
      </w:lvl>
    </w:lvlOverride>
    <w:lvlOverride w:ilvl="1">
      <w:lvl w:ilvl="1">
        <w:start w:val="1"/>
        <w:numFmt w:val="decimal"/>
        <w:pStyle w:val="Heading2"/>
        <w:lvlText w:val="%1.%2"/>
        <w:lvlJc w:val="left"/>
        <w:pPr>
          <w:tabs>
            <w:tab w:val="num" w:pos="720"/>
          </w:tabs>
          <w:ind w:left="720" w:hanging="720"/>
        </w:pPr>
        <w:rPr>
          <w:rFonts w:ascii="Arial" w:hAnsi="Arial" w:hint="default"/>
          <w:b/>
          <w:i w:val="0"/>
          <w:caps w:val="0"/>
          <w:strike w:val="0"/>
          <w:dstrike w:val="0"/>
          <w:outline w:val="0"/>
          <w:shadow w:val="0"/>
          <w:emboss w:val="0"/>
          <w:imprint w:val="0"/>
          <w:vanish w:val="0"/>
          <w:color w:val="auto"/>
          <w:sz w:val="24"/>
          <w:u w:val="none"/>
          <w:vertAlign w:val="baseline"/>
        </w:rPr>
      </w:lvl>
    </w:lvlOverride>
    <w:lvlOverride w:ilvl="2">
      <w:lvl w:ilvl="2">
        <w:start w:val="1"/>
        <w:numFmt w:val="decimal"/>
        <w:pStyle w:val="Heading3"/>
        <w:lvlText w:val="5.%2.%3"/>
        <w:lvlJc w:val="left"/>
        <w:pPr>
          <w:tabs>
            <w:tab w:val="num" w:pos="1440"/>
          </w:tabs>
          <w:ind w:left="0" w:firstLine="720"/>
        </w:pPr>
        <w:rPr>
          <w:rFonts w:ascii="Arial" w:hAnsi="Arial" w:hint="default"/>
          <w:b w:val="0"/>
          <w:i w:val="0"/>
          <w:caps w:val="0"/>
          <w:strike w:val="0"/>
          <w:dstrike w:val="0"/>
          <w:outline w:val="0"/>
          <w:shadow w:val="0"/>
          <w:emboss w:val="0"/>
          <w:imprint w:val="0"/>
          <w:vanish w:val="0"/>
          <w:color w:val="auto"/>
          <w:sz w:val="24"/>
          <w:u w:val="none"/>
          <w:vertAlign w:val="baseline"/>
        </w:rPr>
      </w:lvl>
    </w:lvlOverride>
    <w:lvlOverride w:ilvl="3">
      <w:lvl w:ilvl="3">
        <w:start w:val="1"/>
        <w:numFmt w:val="none"/>
        <w:pStyle w:val="Heading4"/>
        <w:suff w:val="space"/>
        <w:lvlText w:val=""/>
        <w:lvlJc w:val="left"/>
        <w:pPr>
          <w:ind w:left="0" w:firstLine="0"/>
        </w:pPr>
        <w:rPr>
          <w:rFonts w:hint="default"/>
        </w:rPr>
      </w:lvl>
    </w:lvlOverride>
    <w:lvlOverride w:ilvl="4">
      <w:lvl w:ilvl="4">
        <w:start w:val="1"/>
        <w:numFmt w:val="none"/>
        <w:pStyle w:val="Heading5"/>
        <w:suff w:val="space"/>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172" w16cid:durableId="259877713">
    <w:abstractNumId w:val="139"/>
  </w:num>
  <w:num w:numId="173" w16cid:durableId="1482234321">
    <w:abstractNumId w:val="139"/>
  </w:num>
  <w:num w:numId="174" w16cid:durableId="730662523">
    <w:abstractNumId w:val="139"/>
  </w:num>
  <w:num w:numId="175" w16cid:durableId="1273364597">
    <w:abstractNumId w:val="139"/>
  </w:num>
  <w:num w:numId="176" w16cid:durableId="784468656">
    <w:abstractNumId w:val="139"/>
  </w:num>
  <w:num w:numId="177" w16cid:durableId="1014922761">
    <w:abstractNumId w:val="139"/>
  </w:num>
  <w:num w:numId="178" w16cid:durableId="1785492162">
    <w:abstractNumId w:val="139"/>
  </w:num>
  <w:num w:numId="179" w16cid:durableId="1585604132">
    <w:abstractNumId w:val="139"/>
  </w:num>
  <w:num w:numId="180" w16cid:durableId="1069771809">
    <w:abstractNumId w:val="139"/>
  </w:num>
  <w:num w:numId="181" w16cid:durableId="1769816318">
    <w:abstractNumId w:val="139"/>
  </w:num>
  <w:num w:numId="182" w16cid:durableId="2132966643">
    <w:abstractNumId w:val="139"/>
  </w:num>
  <w:num w:numId="183" w16cid:durableId="922253352">
    <w:abstractNumId w:val="139"/>
  </w:num>
  <w:num w:numId="184" w16cid:durableId="1621375351">
    <w:abstractNumId w:val="139"/>
  </w:num>
  <w:num w:numId="185" w16cid:durableId="1265769178">
    <w:abstractNumId w:val="139"/>
  </w:num>
  <w:num w:numId="186" w16cid:durableId="1465923802">
    <w:abstractNumId w:val="160"/>
  </w:num>
  <w:num w:numId="187" w16cid:durableId="890192610">
    <w:abstractNumId w:val="139"/>
  </w:num>
  <w:num w:numId="188" w16cid:durableId="204876662">
    <w:abstractNumId w:val="139"/>
  </w:num>
  <w:num w:numId="189" w16cid:durableId="2038500707">
    <w:abstractNumId w:val="139"/>
  </w:num>
  <w:num w:numId="190" w16cid:durableId="924193155">
    <w:abstractNumId w:val="139"/>
  </w:num>
  <w:num w:numId="191" w16cid:durableId="298538442">
    <w:abstractNumId w:val="139"/>
  </w:num>
  <w:num w:numId="192" w16cid:durableId="1791241434">
    <w:abstractNumId w:val="139"/>
  </w:num>
  <w:num w:numId="193" w16cid:durableId="1703365595">
    <w:abstractNumId w:val="139"/>
  </w:num>
  <w:num w:numId="194" w16cid:durableId="1587152095">
    <w:abstractNumId w:val="139"/>
  </w:num>
  <w:num w:numId="195" w16cid:durableId="2090342276">
    <w:abstractNumId w:val="139"/>
  </w:num>
  <w:num w:numId="196" w16cid:durableId="1562867651">
    <w:abstractNumId w:val="139"/>
  </w:num>
  <w:num w:numId="197" w16cid:durableId="1438594666">
    <w:abstractNumId w:val="28"/>
  </w:num>
  <w:num w:numId="198" w16cid:durableId="1312054515">
    <w:abstractNumId w:val="51"/>
  </w:num>
  <w:num w:numId="199" w16cid:durableId="702092439">
    <w:abstractNumId w:val="94"/>
  </w:num>
  <w:num w:numId="200" w16cid:durableId="709459125">
    <w:abstractNumId w:val="139"/>
  </w:num>
  <w:num w:numId="201" w16cid:durableId="33971285">
    <w:abstractNumId w:val="139"/>
  </w:num>
  <w:num w:numId="202" w16cid:durableId="1886214964">
    <w:abstractNumId w:val="126"/>
  </w:num>
  <w:num w:numId="203" w16cid:durableId="381176452">
    <w:abstractNumId w:val="46"/>
  </w:num>
  <w:num w:numId="204" w16cid:durableId="1835687226">
    <w:abstractNumId w:val="139"/>
  </w:num>
  <w:num w:numId="205" w16cid:durableId="1166363992">
    <w:abstractNumId w:val="139"/>
  </w:num>
  <w:num w:numId="206" w16cid:durableId="1937404380">
    <w:abstractNumId w:val="139"/>
  </w:num>
  <w:num w:numId="207" w16cid:durableId="1198853154">
    <w:abstractNumId w:val="139"/>
  </w:num>
  <w:num w:numId="208" w16cid:durableId="529802417">
    <w:abstractNumId w:val="139"/>
    <w:lvlOverride w:ilvl="0">
      <w:lvl w:ilvl="0">
        <w:start w:val="1"/>
        <w:numFmt w:val="decimal"/>
        <w:pStyle w:val="Heading1"/>
        <w:lvlText w:val="%1.0"/>
        <w:lvlJc w:val="left"/>
        <w:pPr>
          <w:tabs>
            <w:tab w:val="num" w:pos="720"/>
          </w:tabs>
          <w:ind w:left="720" w:hanging="720"/>
        </w:pPr>
        <w:rPr>
          <w:rFonts w:ascii="Arial" w:hAnsi="Arial" w:hint="default"/>
          <w:b/>
          <w:i w:val="0"/>
          <w:caps/>
          <w:strike w:val="0"/>
          <w:dstrike w:val="0"/>
          <w:outline w:val="0"/>
          <w:shadow w:val="0"/>
          <w:emboss w:val="0"/>
          <w:imprint w:val="0"/>
          <w:vanish w:val="0"/>
          <w:color w:val="auto"/>
          <w:sz w:val="24"/>
          <w:vertAlign w:val="baseline"/>
        </w:rPr>
      </w:lvl>
    </w:lvlOverride>
    <w:lvlOverride w:ilvl="1">
      <w:lvl w:ilvl="1">
        <w:start w:val="1"/>
        <w:numFmt w:val="decimal"/>
        <w:pStyle w:val="Heading2"/>
        <w:lvlText w:val="%1.%2"/>
        <w:lvlJc w:val="left"/>
        <w:pPr>
          <w:tabs>
            <w:tab w:val="num" w:pos="720"/>
          </w:tabs>
          <w:ind w:left="720" w:hanging="720"/>
        </w:pPr>
        <w:rPr>
          <w:rFonts w:ascii="Arial" w:hAnsi="Arial" w:hint="default"/>
          <w:b/>
          <w:i w:val="0"/>
          <w:caps w:val="0"/>
          <w:strike w:val="0"/>
          <w:dstrike w:val="0"/>
          <w:outline w:val="0"/>
          <w:shadow w:val="0"/>
          <w:emboss w:val="0"/>
          <w:imprint w:val="0"/>
          <w:vanish w:val="0"/>
          <w:color w:val="auto"/>
          <w:sz w:val="24"/>
          <w:u w:val="none"/>
          <w:vertAlign w:val="baseline"/>
        </w:rPr>
      </w:lvl>
    </w:lvlOverride>
    <w:lvlOverride w:ilvl="2">
      <w:lvl w:ilvl="2">
        <w:start w:val="1"/>
        <w:numFmt w:val="decimal"/>
        <w:pStyle w:val="Heading3"/>
        <w:lvlText w:val="6.%2.%3"/>
        <w:lvlJc w:val="left"/>
        <w:pPr>
          <w:tabs>
            <w:tab w:val="num" w:pos="1440"/>
          </w:tabs>
          <w:ind w:left="0" w:firstLine="720"/>
        </w:pPr>
        <w:rPr>
          <w:rFonts w:ascii="Arial" w:hAnsi="Arial" w:hint="default"/>
          <w:b w:val="0"/>
          <w:i w:val="0"/>
          <w:caps w:val="0"/>
          <w:strike w:val="0"/>
          <w:dstrike w:val="0"/>
          <w:outline w:val="0"/>
          <w:shadow w:val="0"/>
          <w:emboss w:val="0"/>
          <w:imprint w:val="0"/>
          <w:vanish w:val="0"/>
          <w:color w:val="auto"/>
          <w:sz w:val="24"/>
          <w:u w:val="none"/>
          <w:vertAlign w:val="baseline"/>
        </w:rPr>
      </w:lvl>
    </w:lvlOverride>
    <w:lvlOverride w:ilvl="3">
      <w:lvl w:ilvl="3">
        <w:start w:val="1"/>
        <w:numFmt w:val="none"/>
        <w:pStyle w:val="Heading4"/>
        <w:suff w:val="space"/>
        <w:lvlText w:val=""/>
        <w:lvlJc w:val="left"/>
        <w:pPr>
          <w:ind w:left="0" w:firstLine="0"/>
        </w:pPr>
        <w:rPr>
          <w:rFonts w:hint="default"/>
        </w:rPr>
      </w:lvl>
    </w:lvlOverride>
    <w:lvlOverride w:ilvl="4">
      <w:lvl w:ilvl="4">
        <w:start w:val="1"/>
        <w:numFmt w:val="none"/>
        <w:pStyle w:val="Heading5"/>
        <w:suff w:val="space"/>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209" w16cid:durableId="1391921922">
    <w:abstractNumId w:val="139"/>
  </w:num>
  <w:num w:numId="210" w16cid:durableId="12808584">
    <w:abstractNumId w:val="139"/>
  </w:num>
  <w:num w:numId="211" w16cid:durableId="855851237">
    <w:abstractNumId w:val="139"/>
  </w:num>
  <w:num w:numId="212" w16cid:durableId="1660035175">
    <w:abstractNumId w:val="139"/>
  </w:num>
  <w:num w:numId="213" w16cid:durableId="953902064">
    <w:abstractNumId w:val="115"/>
  </w:num>
  <w:num w:numId="214" w16cid:durableId="1112283099">
    <w:abstractNumId w:val="149"/>
  </w:num>
  <w:num w:numId="215" w16cid:durableId="1504317501">
    <w:abstractNumId w:val="52"/>
  </w:num>
  <w:num w:numId="216" w16cid:durableId="871966448">
    <w:abstractNumId w:val="105"/>
  </w:num>
  <w:num w:numId="217" w16cid:durableId="295377077">
    <w:abstractNumId w:val="150"/>
  </w:num>
  <w:num w:numId="218" w16cid:durableId="167061113">
    <w:abstractNumId w:val="139"/>
  </w:num>
  <w:num w:numId="219" w16cid:durableId="712310833">
    <w:abstractNumId w:val="139"/>
  </w:num>
  <w:num w:numId="220" w16cid:durableId="1959724530">
    <w:abstractNumId w:val="178"/>
  </w:num>
  <w:num w:numId="221" w16cid:durableId="1003240621">
    <w:abstractNumId w:val="139"/>
  </w:num>
  <w:num w:numId="222" w16cid:durableId="2121946365">
    <w:abstractNumId w:val="69"/>
  </w:num>
  <w:num w:numId="223" w16cid:durableId="827015299">
    <w:abstractNumId w:val="139"/>
  </w:num>
  <w:num w:numId="224" w16cid:durableId="578639821">
    <w:abstractNumId w:val="67"/>
  </w:num>
  <w:num w:numId="225" w16cid:durableId="301616635">
    <w:abstractNumId w:val="139"/>
  </w:num>
  <w:num w:numId="226" w16cid:durableId="1340540706">
    <w:abstractNumId w:val="138"/>
  </w:num>
  <w:num w:numId="227" w16cid:durableId="1273124663">
    <w:abstractNumId w:val="40"/>
  </w:num>
  <w:num w:numId="228" w16cid:durableId="639304463">
    <w:abstractNumId w:val="139"/>
  </w:num>
  <w:num w:numId="229" w16cid:durableId="200822734">
    <w:abstractNumId w:val="9"/>
  </w:num>
  <w:num w:numId="230" w16cid:durableId="1231844259">
    <w:abstractNumId w:val="139"/>
  </w:num>
  <w:num w:numId="231" w16cid:durableId="210118728">
    <w:abstractNumId w:val="113"/>
  </w:num>
  <w:num w:numId="232" w16cid:durableId="260913548">
    <w:abstractNumId w:val="139"/>
  </w:num>
  <w:num w:numId="233" w16cid:durableId="2109303713">
    <w:abstractNumId w:val="139"/>
  </w:num>
  <w:num w:numId="234" w16cid:durableId="1509908220">
    <w:abstractNumId w:val="139"/>
  </w:num>
  <w:num w:numId="235" w16cid:durableId="583153150">
    <w:abstractNumId w:val="139"/>
  </w:num>
  <w:num w:numId="236" w16cid:durableId="144513152">
    <w:abstractNumId w:val="139"/>
  </w:num>
  <w:num w:numId="237" w16cid:durableId="464397357">
    <w:abstractNumId w:val="139"/>
  </w:num>
  <w:num w:numId="238" w16cid:durableId="205600987">
    <w:abstractNumId w:val="139"/>
  </w:num>
  <w:num w:numId="239" w16cid:durableId="1577207407">
    <w:abstractNumId w:val="139"/>
  </w:num>
  <w:num w:numId="240" w16cid:durableId="1543207585">
    <w:abstractNumId w:val="139"/>
  </w:num>
  <w:num w:numId="241" w16cid:durableId="945161956">
    <w:abstractNumId w:val="139"/>
  </w:num>
  <w:num w:numId="242" w16cid:durableId="148833169">
    <w:abstractNumId w:val="139"/>
  </w:num>
  <w:num w:numId="243" w16cid:durableId="173152057">
    <w:abstractNumId w:val="44"/>
  </w:num>
  <w:num w:numId="244" w16cid:durableId="727218254">
    <w:abstractNumId w:val="139"/>
  </w:num>
  <w:num w:numId="245" w16cid:durableId="352805397">
    <w:abstractNumId w:val="139"/>
  </w:num>
  <w:num w:numId="246" w16cid:durableId="270019990">
    <w:abstractNumId w:val="139"/>
  </w:num>
  <w:num w:numId="247" w16cid:durableId="412746109">
    <w:abstractNumId w:val="139"/>
    <w:lvlOverride w:ilvl="0">
      <w:lvl w:ilvl="0">
        <w:start w:val="1"/>
        <w:numFmt w:val="decimal"/>
        <w:pStyle w:val="Heading1"/>
        <w:lvlText w:val="%1.0"/>
        <w:lvlJc w:val="left"/>
        <w:pPr>
          <w:tabs>
            <w:tab w:val="num" w:pos="720"/>
          </w:tabs>
          <w:ind w:left="720" w:hanging="720"/>
        </w:pPr>
        <w:rPr>
          <w:rFonts w:ascii="Arial" w:hAnsi="Arial" w:hint="default"/>
          <w:b/>
          <w:i w:val="0"/>
          <w:caps/>
          <w:strike w:val="0"/>
          <w:dstrike w:val="0"/>
          <w:outline w:val="0"/>
          <w:shadow w:val="0"/>
          <w:emboss w:val="0"/>
          <w:imprint w:val="0"/>
          <w:vanish w:val="0"/>
          <w:color w:val="auto"/>
          <w:sz w:val="24"/>
          <w:vertAlign w:val="baseline"/>
        </w:rPr>
      </w:lvl>
    </w:lvlOverride>
    <w:lvlOverride w:ilvl="1">
      <w:lvl w:ilvl="1">
        <w:start w:val="1"/>
        <w:numFmt w:val="decimal"/>
        <w:pStyle w:val="Heading2"/>
        <w:lvlText w:val="%1.%2"/>
        <w:lvlJc w:val="left"/>
        <w:pPr>
          <w:tabs>
            <w:tab w:val="num" w:pos="720"/>
          </w:tabs>
          <w:ind w:left="720" w:hanging="720"/>
        </w:pPr>
        <w:rPr>
          <w:rFonts w:ascii="Arial" w:hAnsi="Arial" w:hint="default"/>
          <w:b/>
          <w:i w:val="0"/>
          <w:caps w:val="0"/>
          <w:strike w:val="0"/>
          <w:dstrike w:val="0"/>
          <w:outline w:val="0"/>
          <w:shadow w:val="0"/>
          <w:emboss w:val="0"/>
          <w:imprint w:val="0"/>
          <w:vanish w:val="0"/>
          <w:color w:val="auto"/>
          <w:sz w:val="24"/>
          <w:u w:val="none"/>
          <w:vertAlign w:val="baseline"/>
        </w:rPr>
      </w:lvl>
    </w:lvlOverride>
    <w:lvlOverride w:ilvl="2">
      <w:lvl w:ilvl="2">
        <w:start w:val="1"/>
        <w:numFmt w:val="decimal"/>
        <w:pStyle w:val="Heading3"/>
        <w:lvlText w:val="7.%2.%3"/>
        <w:lvlJc w:val="left"/>
        <w:pPr>
          <w:tabs>
            <w:tab w:val="num" w:pos="1440"/>
          </w:tabs>
          <w:ind w:left="0" w:firstLine="720"/>
        </w:pPr>
        <w:rPr>
          <w:rFonts w:ascii="Arial" w:hAnsi="Arial" w:hint="default"/>
          <w:b w:val="0"/>
          <w:i w:val="0"/>
          <w:caps w:val="0"/>
          <w:strike w:val="0"/>
          <w:dstrike w:val="0"/>
          <w:outline w:val="0"/>
          <w:shadow w:val="0"/>
          <w:emboss w:val="0"/>
          <w:imprint w:val="0"/>
          <w:vanish w:val="0"/>
          <w:color w:val="auto"/>
          <w:sz w:val="24"/>
          <w:u w:val="none"/>
          <w:vertAlign w:val="baseline"/>
        </w:rPr>
      </w:lvl>
    </w:lvlOverride>
    <w:lvlOverride w:ilvl="3">
      <w:lvl w:ilvl="3">
        <w:start w:val="1"/>
        <w:numFmt w:val="none"/>
        <w:pStyle w:val="Heading4"/>
        <w:suff w:val="space"/>
        <w:lvlText w:val=""/>
        <w:lvlJc w:val="left"/>
        <w:pPr>
          <w:ind w:left="0" w:firstLine="0"/>
        </w:pPr>
        <w:rPr>
          <w:rFonts w:hint="default"/>
        </w:rPr>
      </w:lvl>
    </w:lvlOverride>
    <w:lvlOverride w:ilvl="4">
      <w:lvl w:ilvl="4">
        <w:start w:val="1"/>
        <w:numFmt w:val="none"/>
        <w:pStyle w:val="Heading5"/>
        <w:suff w:val="space"/>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248" w16cid:durableId="1509641640">
    <w:abstractNumId w:val="139"/>
  </w:num>
  <w:num w:numId="249" w16cid:durableId="1606425088">
    <w:abstractNumId w:val="139"/>
  </w:num>
  <w:num w:numId="250" w16cid:durableId="949433415">
    <w:abstractNumId w:val="139"/>
  </w:num>
  <w:num w:numId="251" w16cid:durableId="1043139801">
    <w:abstractNumId w:val="139"/>
  </w:num>
  <w:num w:numId="252" w16cid:durableId="592977678">
    <w:abstractNumId w:val="139"/>
  </w:num>
  <w:num w:numId="253" w16cid:durableId="45568162">
    <w:abstractNumId w:val="139"/>
  </w:num>
  <w:num w:numId="254" w16cid:durableId="299697924">
    <w:abstractNumId w:val="139"/>
  </w:num>
  <w:num w:numId="255" w16cid:durableId="1476415437">
    <w:abstractNumId w:val="139"/>
  </w:num>
  <w:num w:numId="256" w16cid:durableId="1099177448">
    <w:abstractNumId w:val="139"/>
  </w:num>
  <w:num w:numId="257" w16cid:durableId="2014992419">
    <w:abstractNumId w:val="139"/>
  </w:num>
  <w:num w:numId="258" w16cid:durableId="1874687091">
    <w:abstractNumId w:val="139"/>
  </w:num>
  <w:num w:numId="259" w16cid:durableId="700281384">
    <w:abstractNumId w:val="139"/>
  </w:num>
  <w:num w:numId="260" w16cid:durableId="1167358878">
    <w:abstractNumId w:val="139"/>
  </w:num>
  <w:num w:numId="261" w16cid:durableId="839081015">
    <w:abstractNumId w:val="120"/>
  </w:num>
  <w:num w:numId="262" w16cid:durableId="2119258109">
    <w:abstractNumId w:val="139"/>
  </w:num>
  <w:num w:numId="263" w16cid:durableId="1980769782">
    <w:abstractNumId w:val="139"/>
  </w:num>
  <w:num w:numId="264" w16cid:durableId="451635125">
    <w:abstractNumId w:val="139"/>
  </w:num>
  <w:num w:numId="265" w16cid:durableId="1736388461">
    <w:abstractNumId w:val="139"/>
  </w:num>
  <w:num w:numId="266" w16cid:durableId="900480777">
    <w:abstractNumId w:val="139"/>
  </w:num>
  <w:num w:numId="267" w16cid:durableId="112017232">
    <w:abstractNumId w:val="139"/>
  </w:num>
  <w:num w:numId="268" w16cid:durableId="367225864">
    <w:abstractNumId w:val="139"/>
  </w:num>
  <w:num w:numId="269" w16cid:durableId="928392142">
    <w:abstractNumId w:val="139"/>
  </w:num>
  <w:num w:numId="270" w16cid:durableId="1504129302">
    <w:abstractNumId w:val="139"/>
  </w:num>
  <w:num w:numId="271" w16cid:durableId="1436049725">
    <w:abstractNumId w:val="139"/>
  </w:num>
  <w:num w:numId="272" w16cid:durableId="461385803">
    <w:abstractNumId w:val="139"/>
  </w:num>
  <w:num w:numId="273" w16cid:durableId="1983339358">
    <w:abstractNumId w:val="139"/>
  </w:num>
  <w:num w:numId="274" w16cid:durableId="2060397688">
    <w:abstractNumId w:val="139"/>
  </w:num>
  <w:num w:numId="275" w16cid:durableId="576551371">
    <w:abstractNumId w:val="139"/>
  </w:num>
  <w:num w:numId="276" w16cid:durableId="743380883">
    <w:abstractNumId w:val="139"/>
  </w:num>
  <w:num w:numId="277" w16cid:durableId="179635326">
    <w:abstractNumId w:val="139"/>
    <w:lvlOverride w:ilvl="0">
      <w:lvl w:ilvl="0">
        <w:start w:val="1"/>
        <w:numFmt w:val="decimal"/>
        <w:pStyle w:val="Heading1"/>
        <w:lvlText w:val="%1.0"/>
        <w:lvlJc w:val="left"/>
        <w:pPr>
          <w:tabs>
            <w:tab w:val="num" w:pos="720"/>
          </w:tabs>
          <w:ind w:left="720" w:hanging="720"/>
        </w:pPr>
        <w:rPr>
          <w:rFonts w:ascii="Arial" w:hAnsi="Arial" w:hint="default"/>
          <w:b/>
          <w:i w:val="0"/>
          <w:caps/>
          <w:strike w:val="0"/>
          <w:dstrike w:val="0"/>
          <w:outline w:val="0"/>
          <w:shadow w:val="0"/>
          <w:emboss w:val="0"/>
          <w:imprint w:val="0"/>
          <w:vanish w:val="0"/>
          <w:color w:val="auto"/>
          <w:sz w:val="24"/>
          <w:vertAlign w:val="baseline"/>
        </w:rPr>
      </w:lvl>
    </w:lvlOverride>
    <w:lvlOverride w:ilvl="1">
      <w:lvl w:ilvl="1">
        <w:start w:val="1"/>
        <w:numFmt w:val="decimal"/>
        <w:pStyle w:val="Heading2"/>
        <w:lvlText w:val="%1.%2"/>
        <w:lvlJc w:val="left"/>
        <w:pPr>
          <w:tabs>
            <w:tab w:val="num" w:pos="720"/>
          </w:tabs>
          <w:ind w:left="720" w:hanging="720"/>
        </w:pPr>
        <w:rPr>
          <w:rFonts w:ascii="Arial" w:hAnsi="Arial" w:hint="default"/>
          <w:b/>
          <w:i w:val="0"/>
          <w:caps w:val="0"/>
          <w:strike w:val="0"/>
          <w:dstrike w:val="0"/>
          <w:outline w:val="0"/>
          <w:shadow w:val="0"/>
          <w:emboss w:val="0"/>
          <w:imprint w:val="0"/>
          <w:vanish w:val="0"/>
          <w:color w:val="auto"/>
          <w:sz w:val="24"/>
          <w:u w:val="none"/>
          <w:vertAlign w:val="baseline"/>
        </w:rPr>
      </w:lvl>
    </w:lvlOverride>
    <w:lvlOverride w:ilvl="2">
      <w:lvl w:ilvl="2">
        <w:start w:val="1"/>
        <w:numFmt w:val="decimal"/>
        <w:pStyle w:val="Heading3"/>
        <w:lvlText w:val="9.%2.%3"/>
        <w:lvlJc w:val="left"/>
        <w:pPr>
          <w:tabs>
            <w:tab w:val="num" w:pos="1440"/>
          </w:tabs>
          <w:ind w:left="0" w:firstLine="720"/>
        </w:pPr>
        <w:rPr>
          <w:rFonts w:ascii="Arial" w:hAnsi="Arial" w:hint="default"/>
          <w:b w:val="0"/>
          <w:i w:val="0"/>
          <w:caps w:val="0"/>
          <w:strike w:val="0"/>
          <w:dstrike w:val="0"/>
          <w:outline w:val="0"/>
          <w:shadow w:val="0"/>
          <w:emboss w:val="0"/>
          <w:imprint w:val="0"/>
          <w:vanish w:val="0"/>
          <w:color w:val="auto"/>
          <w:sz w:val="24"/>
          <w:u w:val="none"/>
          <w:vertAlign w:val="baseline"/>
        </w:rPr>
      </w:lvl>
    </w:lvlOverride>
    <w:lvlOverride w:ilvl="3">
      <w:lvl w:ilvl="3">
        <w:start w:val="1"/>
        <w:numFmt w:val="none"/>
        <w:pStyle w:val="Heading4"/>
        <w:suff w:val="space"/>
        <w:lvlText w:val=""/>
        <w:lvlJc w:val="left"/>
        <w:pPr>
          <w:ind w:left="0" w:firstLine="0"/>
        </w:pPr>
        <w:rPr>
          <w:rFonts w:hint="default"/>
        </w:rPr>
      </w:lvl>
    </w:lvlOverride>
    <w:lvlOverride w:ilvl="4">
      <w:lvl w:ilvl="4">
        <w:start w:val="1"/>
        <w:numFmt w:val="none"/>
        <w:pStyle w:val="Heading5"/>
        <w:suff w:val="space"/>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278" w16cid:durableId="2904601">
    <w:abstractNumId w:val="114"/>
  </w:num>
  <w:num w:numId="279" w16cid:durableId="1510170559">
    <w:abstractNumId w:val="139"/>
  </w:num>
  <w:num w:numId="280" w16cid:durableId="1654066205">
    <w:abstractNumId w:val="139"/>
  </w:num>
  <w:num w:numId="281" w16cid:durableId="1565263200">
    <w:abstractNumId w:val="139"/>
  </w:num>
  <w:num w:numId="282" w16cid:durableId="1625110590">
    <w:abstractNumId w:val="95"/>
  </w:num>
  <w:num w:numId="283" w16cid:durableId="1725985091">
    <w:abstractNumId w:val="139"/>
  </w:num>
  <w:num w:numId="284" w16cid:durableId="1857183582">
    <w:abstractNumId w:val="36"/>
  </w:num>
  <w:num w:numId="285" w16cid:durableId="1717923445">
    <w:abstractNumId w:val="139"/>
  </w:num>
  <w:num w:numId="286" w16cid:durableId="1401174120">
    <w:abstractNumId w:val="139"/>
  </w:num>
  <w:num w:numId="287" w16cid:durableId="442263737">
    <w:abstractNumId w:val="139"/>
  </w:num>
  <w:num w:numId="288" w16cid:durableId="1520241660">
    <w:abstractNumId w:val="139"/>
  </w:num>
  <w:num w:numId="289" w16cid:durableId="1673028109">
    <w:abstractNumId w:val="139"/>
  </w:num>
  <w:num w:numId="290" w16cid:durableId="1376201791">
    <w:abstractNumId w:val="139"/>
  </w:num>
  <w:num w:numId="291" w16cid:durableId="459882440">
    <w:abstractNumId w:val="139"/>
  </w:num>
  <w:num w:numId="292" w16cid:durableId="326786927">
    <w:abstractNumId w:val="139"/>
  </w:num>
  <w:num w:numId="293" w16cid:durableId="1617172531">
    <w:abstractNumId w:val="139"/>
  </w:num>
  <w:num w:numId="294" w16cid:durableId="343672643">
    <w:abstractNumId w:val="139"/>
  </w:num>
  <w:num w:numId="295" w16cid:durableId="1461992737">
    <w:abstractNumId w:val="75"/>
  </w:num>
  <w:num w:numId="296" w16cid:durableId="1282805207">
    <w:abstractNumId w:val="139"/>
  </w:num>
  <w:num w:numId="297" w16cid:durableId="672803916">
    <w:abstractNumId w:val="139"/>
    <w:lvlOverride w:ilvl="0">
      <w:lvl w:ilvl="0">
        <w:start w:val="1"/>
        <w:numFmt w:val="decimal"/>
        <w:pStyle w:val="Heading1"/>
        <w:lvlText w:val="%1.0"/>
        <w:lvlJc w:val="left"/>
        <w:pPr>
          <w:tabs>
            <w:tab w:val="num" w:pos="720"/>
          </w:tabs>
          <w:ind w:left="720" w:hanging="720"/>
        </w:pPr>
        <w:rPr>
          <w:rFonts w:ascii="Arial" w:hAnsi="Arial" w:hint="default"/>
          <w:b/>
          <w:i w:val="0"/>
          <w:caps/>
          <w:strike w:val="0"/>
          <w:dstrike w:val="0"/>
          <w:outline w:val="0"/>
          <w:shadow w:val="0"/>
          <w:emboss w:val="0"/>
          <w:imprint w:val="0"/>
          <w:vanish w:val="0"/>
          <w:color w:val="auto"/>
          <w:sz w:val="24"/>
          <w:vertAlign w:val="baseline"/>
        </w:rPr>
      </w:lvl>
    </w:lvlOverride>
    <w:lvlOverride w:ilvl="1">
      <w:lvl w:ilvl="1">
        <w:start w:val="1"/>
        <w:numFmt w:val="decimal"/>
        <w:pStyle w:val="Heading2"/>
        <w:lvlText w:val="%1.%2"/>
        <w:lvlJc w:val="left"/>
        <w:pPr>
          <w:tabs>
            <w:tab w:val="num" w:pos="720"/>
          </w:tabs>
          <w:ind w:left="720" w:hanging="720"/>
        </w:pPr>
        <w:rPr>
          <w:rFonts w:ascii="Arial" w:hAnsi="Arial" w:hint="default"/>
          <w:b/>
          <w:i w:val="0"/>
          <w:caps w:val="0"/>
          <w:strike w:val="0"/>
          <w:dstrike w:val="0"/>
          <w:outline w:val="0"/>
          <w:shadow w:val="0"/>
          <w:emboss w:val="0"/>
          <w:imprint w:val="0"/>
          <w:vanish w:val="0"/>
          <w:color w:val="auto"/>
          <w:sz w:val="24"/>
          <w:u w:val="none"/>
          <w:vertAlign w:val="baseline"/>
        </w:rPr>
      </w:lvl>
    </w:lvlOverride>
    <w:lvlOverride w:ilvl="2">
      <w:lvl w:ilvl="2">
        <w:start w:val="1"/>
        <w:numFmt w:val="decimal"/>
        <w:pStyle w:val="Heading3"/>
        <w:lvlText w:val="8.%2.%3"/>
        <w:lvlJc w:val="left"/>
        <w:pPr>
          <w:tabs>
            <w:tab w:val="num" w:pos="1440"/>
          </w:tabs>
          <w:ind w:left="0" w:firstLine="720"/>
        </w:pPr>
        <w:rPr>
          <w:rFonts w:ascii="Arial" w:hAnsi="Arial" w:hint="default"/>
          <w:b w:val="0"/>
          <w:i w:val="0"/>
          <w:caps w:val="0"/>
          <w:strike w:val="0"/>
          <w:dstrike w:val="0"/>
          <w:outline w:val="0"/>
          <w:shadow w:val="0"/>
          <w:emboss w:val="0"/>
          <w:imprint w:val="0"/>
          <w:vanish w:val="0"/>
          <w:color w:val="auto"/>
          <w:sz w:val="24"/>
          <w:u w:val="none"/>
          <w:vertAlign w:val="baseline"/>
        </w:rPr>
      </w:lvl>
    </w:lvlOverride>
    <w:lvlOverride w:ilvl="3">
      <w:lvl w:ilvl="3">
        <w:start w:val="1"/>
        <w:numFmt w:val="none"/>
        <w:pStyle w:val="Heading4"/>
        <w:suff w:val="space"/>
        <w:lvlText w:val=""/>
        <w:lvlJc w:val="left"/>
        <w:pPr>
          <w:ind w:left="0" w:firstLine="0"/>
        </w:pPr>
        <w:rPr>
          <w:rFonts w:hint="default"/>
        </w:rPr>
      </w:lvl>
    </w:lvlOverride>
    <w:lvlOverride w:ilvl="4">
      <w:lvl w:ilvl="4">
        <w:start w:val="1"/>
        <w:numFmt w:val="none"/>
        <w:pStyle w:val="Heading5"/>
        <w:suff w:val="space"/>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298" w16cid:durableId="622541960">
    <w:abstractNumId w:val="139"/>
    <w:lvlOverride w:ilvl="0">
      <w:lvl w:ilvl="0">
        <w:start w:val="1"/>
        <w:numFmt w:val="decimal"/>
        <w:pStyle w:val="Heading1"/>
        <w:lvlText w:val="%1.0"/>
        <w:lvlJc w:val="left"/>
        <w:pPr>
          <w:tabs>
            <w:tab w:val="num" w:pos="720"/>
          </w:tabs>
          <w:ind w:left="720" w:hanging="720"/>
        </w:pPr>
        <w:rPr>
          <w:rFonts w:ascii="Arial" w:hAnsi="Arial" w:hint="default"/>
          <w:b/>
          <w:i w:val="0"/>
          <w:caps/>
          <w:strike w:val="0"/>
          <w:dstrike w:val="0"/>
          <w:outline w:val="0"/>
          <w:shadow w:val="0"/>
          <w:emboss w:val="0"/>
          <w:imprint w:val="0"/>
          <w:vanish w:val="0"/>
          <w:color w:val="auto"/>
          <w:sz w:val="24"/>
          <w:vertAlign w:val="baseline"/>
        </w:rPr>
      </w:lvl>
    </w:lvlOverride>
    <w:lvlOverride w:ilvl="1">
      <w:lvl w:ilvl="1">
        <w:start w:val="1"/>
        <w:numFmt w:val="decimal"/>
        <w:pStyle w:val="Heading2"/>
        <w:lvlText w:val="%1.%2"/>
        <w:lvlJc w:val="left"/>
        <w:pPr>
          <w:tabs>
            <w:tab w:val="num" w:pos="720"/>
          </w:tabs>
          <w:ind w:left="720" w:hanging="720"/>
        </w:pPr>
        <w:rPr>
          <w:rFonts w:ascii="Arial" w:hAnsi="Arial" w:hint="default"/>
          <w:b/>
          <w:i w:val="0"/>
          <w:caps w:val="0"/>
          <w:strike w:val="0"/>
          <w:dstrike w:val="0"/>
          <w:outline w:val="0"/>
          <w:shadow w:val="0"/>
          <w:emboss w:val="0"/>
          <w:imprint w:val="0"/>
          <w:vanish w:val="0"/>
          <w:color w:val="auto"/>
          <w:sz w:val="24"/>
          <w:u w:val="none"/>
          <w:vertAlign w:val="baseline"/>
        </w:rPr>
      </w:lvl>
    </w:lvlOverride>
    <w:lvlOverride w:ilvl="2">
      <w:lvl w:ilvl="2">
        <w:start w:val="1"/>
        <w:numFmt w:val="decimal"/>
        <w:pStyle w:val="Heading3"/>
        <w:lvlText w:val="9.%2.%3"/>
        <w:lvlJc w:val="left"/>
        <w:pPr>
          <w:tabs>
            <w:tab w:val="num" w:pos="1440"/>
          </w:tabs>
          <w:ind w:left="0" w:firstLine="720"/>
        </w:pPr>
        <w:rPr>
          <w:rFonts w:ascii="Arial" w:hAnsi="Arial" w:hint="default"/>
          <w:b w:val="0"/>
          <w:i w:val="0"/>
          <w:caps w:val="0"/>
          <w:strike w:val="0"/>
          <w:dstrike w:val="0"/>
          <w:outline w:val="0"/>
          <w:shadow w:val="0"/>
          <w:emboss w:val="0"/>
          <w:imprint w:val="0"/>
          <w:vanish w:val="0"/>
          <w:color w:val="auto"/>
          <w:sz w:val="24"/>
          <w:u w:val="none"/>
          <w:vertAlign w:val="baseline"/>
        </w:rPr>
      </w:lvl>
    </w:lvlOverride>
    <w:lvlOverride w:ilvl="3">
      <w:lvl w:ilvl="3">
        <w:start w:val="1"/>
        <w:numFmt w:val="none"/>
        <w:pStyle w:val="Heading4"/>
        <w:suff w:val="space"/>
        <w:lvlText w:val=""/>
        <w:lvlJc w:val="left"/>
        <w:pPr>
          <w:ind w:left="0" w:firstLine="0"/>
        </w:pPr>
        <w:rPr>
          <w:rFonts w:hint="default"/>
        </w:rPr>
      </w:lvl>
    </w:lvlOverride>
    <w:lvlOverride w:ilvl="4">
      <w:lvl w:ilvl="4">
        <w:start w:val="1"/>
        <w:numFmt w:val="none"/>
        <w:pStyle w:val="Heading5"/>
        <w:suff w:val="space"/>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299" w16cid:durableId="1809469555">
    <w:abstractNumId w:val="139"/>
  </w:num>
  <w:num w:numId="300" w16cid:durableId="92896355">
    <w:abstractNumId w:val="139"/>
  </w:num>
  <w:num w:numId="301" w16cid:durableId="708147296">
    <w:abstractNumId w:val="139"/>
    <w:lvlOverride w:ilvl="0">
      <w:lvl w:ilvl="0">
        <w:start w:val="1"/>
        <w:numFmt w:val="decimal"/>
        <w:pStyle w:val="Heading1"/>
        <w:lvlText w:val="%1.0"/>
        <w:lvlJc w:val="left"/>
        <w:pPr>
          <w:tabs>
            <w:tab w:val="num" w:pos="720"/>
          </w:tabs>
          <w:ind w:left="720" w:hanging="720"/>
        </w:pPr>
        <w:rPr>
          <w:rFonts w:ascii="Arial" w:hAnsi="Arial" w:hint="default"/>
          <w:b/>
          <w:i w:val="0"/>
          <w:caps/>
          <w:strike w:val="0"/>
          <w:dstrike w:val="0"/>
          <w:outline w:val="0"/>
          <w:shadow w:val="0"/>
          <w:emboss w:val="0"/>
          <w:imprint w:val="0"/>
          <w:vanish w:val="0"/>
          <w:color w:val="auto"/>
          <w:sz w:val="24"/>
          <w:vertAlign w:val="baseline"/>
        </w:rPr>
      </w:lvl>
    </w:lvlOverride>
    <w:lvlOverride w:ilvl="1">
      <w:lvl w:ilvl="1">
        <w:start w:val="1"/>
        <w:numFmt w:val="decimal"/>
        <w:pStyle w:val="Heading2"/>
        <w:lvlText w:val="%1.%2"/>
        <w:lvlJc w:val="left"/>
        <w:pPr>
          <w:tabs>
            <w:tab w:val="num" w:pos="720"/>
          </w:tabs>
          <w:ind w:left="720" w:hanging="720"/>
        </w:pPr>
        <w:rPr>
          <w:rFonts w:ascii="Arial" w:hAnsi="Arial" w:hint="default"/>
          <w:b/>
          <w:i w:val="0"/>
          <w:caps w:val="0"/>
          <w:strike w:val="0"/>
          <w:dstrike w:val="0"/>
          <w:outline w:val="0"/>
          <w:shadow w:val="0"/>
          <w:emboss w:val="0"/>
          <w:imprint w:val="0"/>
          <w:vanish w:val="0"/>
          <w:color w:val="auto"/>
          <w:sz w:val="24"/>
          <w:u w:val="none"/>
          <w:vertAlign w:val="baseline"/>
        </w:rPr>
      </w:lvl>
    </w:lvlOverride>
    <w:lvlOverride w:ilvl="2">
      <w:lvl w:ilvl="2">
        <w:start w:val="1"/>
        <w:numFmt w:val="decimal"/>
        <w:pStyle w:val="Heading3"/>
        <w:lvlText w:val="10.%2.%3"/>
        <w:lvlJc w:val="left"/>
        <w:pPr>
          <w:tabs>
            <w:tab w:val="num" w:pos="1440"/>
          </w:tabs>
          <w:ind w:left="0" w:firstLine="720"/>
        </w:pPr>
        <w:rPr>
          <w:rFonts w:ascii="Arial" w:hAnsi="Arial" w:hint="default"/>
          <w:b w:val="0"/>
          <w:i w:val="0"/>
          <w:caps w:val="0"/>
          <w:strike w:val="0"/>
          <w:dstrike w:val="0"/>
          <w:outline w:val="0"/>
          <w:shadow w:val="0"/>
          <w:emboss w:val="0"/>
          <w:imprint w:val="0"/>
          <w:vanish w:val="0"/>
          <w:color w:val="auto"/>
          <w:sz w:val="24"/>
          <w:u w:val="none"/>
          <w:vertAlign w:val="baseline"/>
        </w:rPr>
      </w:lvl>
    </w:lvlOverride>
    <w:lvlOverride w:ilvl="3">
      <w:lvl w:ilvl="3">
        <w:start w:val="1"/>
        <w:numFmt w:val="none"/>
        <w:pStyle w:val="Heading4"/>
        <w:suff w:val="space"/>
        <w:lvlText w:val=""/>
        <w:lvlJc w:val="left"/>
        <w:pPr>
          <w:ind w:left="0" w:firstLine="0"/>
        </w:pPr>
        <w:rPr>
          <w:rFonts w:hint="default"/>
        </w:rPr>
      </w:lvl>
    </w:lvlOverride>
    <w:lvlOverride w:ilvl="4">
      <w:lvl w:ilvl="4">
        <w:start w:val="1"/>
        <w:numFmt w:val="none"/>
        <w:pStyle w:val="Heading5"/>
        <w:suff w:val="space"/>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302" w16cid:durableId="1288395122">
    <w:abstractNumId w:val="139"/>
  </w:num>
  <w:num w:numId="303" w16cid:durableId="541480080">
    <w:abstractNumId w:val="139"/>
  </w:num>
  <w:num w:numId="304" w16cid:durableId="1806702903">
    <w:abstractNumId w:val="139"/>
  </w:num>
  <w:num w:numId="305" w16cid:durableId="352878139">
    <w:abstractNumId w:val="139"/>
  </w:num>
  <w:num w:numId="306" w16cid:durableId="1969780989">
    <w:abstractNumId w:val="139"/>
  </w:num>
  <w:num w:numId="307" w16cid:durableId="1476070372">
    <w:abstractNumId w:val="139"/>
  </w:num>
  <w:num w:numId="308" w16cid:durableId="1638729549">
    <w:abstractNumId w:val="139"/>
  </w:num>
  <w:num w:numId="309" w16cid:durableId="1103569437">
    <w:abstractNumId w:val="139"/>
  </w:num>
  <w:num w:numId="310" w16cid:durableId="1636131957">
    <w:abstractNumId w:val="139"/>
  </w:num>
  <w:num w:numId="311" w16cid:durableId="424611949">
    <w:abstractNumId w:val="139"/>
  </w:num>
  <w:num w:numId="312" w16cid:durableId="1713336400">
    <w:abstractNumId w:val="139"/>
  </w:num>
  <w:num w:numId="313" w16cid:durableId="18052814">
    <w:abstractNumId w:val="139"/>
  </w:num>
  <w:num w:numId="314" w16cid:durableId="16736212">
    <w:abstractNumId w:val="139"/>
  </w:num>
  <w:num w:numId="315" w16cid:durableId="11416849">
    <w:abstractNumId w:val="139"/>
  </w:num>
  <w:num w:numId="316" w16cid:durableId="377241659">
    <w:abstractNumId w:val="139"/>
  </w:num>
  <w:num w:numId="317" w16cid:durableId="1719233839">
    <w:abstractNumId w:val="139"/>
  </w:num>
  <w:num w:numId="318" w16cid:durableId="1938177921">
    <w:abstractNumId w:val="139"/>
  </w:num>
  <w:num w:numId="319" w16cid:durableId="104472814">
    <w:abstractNumId w:val="139"/>
  </w:num>
  <w:num w:numId="320" w16cid:durableId="1131809">
    <w:abstractNumId w:val="139"/>
  </w:num>
  <w:num w:numId="321" w16cid:durableId="1277057346">
    <w:abstractNumId w:val="139"/>
  </w:num>
  <w:num w:numId="322" w16cid:durableId="58208455">
    <w:abstractNumId w:val="139"/>
  </w:num>
  <w:num w:numId="323" w16cid:durableId="228617606">
    <w:abstractNumId w:val="139"/>
  </w:num>
  <w:num w:numId="324" w16cid:durableId="134765917">
    <w:abstractNumId w:val="139"/>
  </w:num>
  <w:num w:numId="325" w16cid:durableId="279730492">
    <w:abstractNumId w:val="139"/>
  </w:num>
  <w:num w:numId="326" w16cid:durableId="210730878">
    <w:abstractNumId w:val="139"/>
  </w:num>
  <w:num w:numId="327" w16cid:durableId="1190795480">
    <w:abstractNumId w:val="139"/>
  </w:num>
  <w:num w:numId="328" w16cid:durableId="1450978773">
    <w:abstractNumId w:val="139"/>
  </w:num>
  <w:num w:numId="329" w16cid:durableId="275141519">
    <w:abstractNumId w:val="139"/>
  </w:num>
  <w:num w:numId="330" w16cid:durableId="1767581912">
    <w:abstractNumId w:val="139"/>
  </w:num>
  <w:num w:numId="331" w16cid:durableId="547497997">
    <w:abstractNumId w:val="139"/>
  </w:num>
  <w:num w:numId="332" w16cid:durableId="1149596819">
    <w:abstractNumId w:val="139"/>
  </w:num>
  <w:num w:numId="333" w16cid:durableId="172307345">
    <w:abstractNumId w:val="139"/>
  </w:num>
  <w:num w:numId="334" w16cid:durableId="1921326912">
    <w:abstractNumId w:val="139"/>
  </w:num>
  <w:num w:numId="335" w16cid:durableId="100878048">
    <w:abstractNumId w:val="139"/>
  </w:num>
  <w:num w:numId="336" w16cid:durableId="1133136509">
    <w:abstractNumId w:val="139"/>
  </w:num>
  <w:num w:numId="337" w16cid:durableId="1660768420">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8" w16cid:durableId="1511945201">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9" w16cid:durableId="626858618">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0" w16cid:durableId="1939218800">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16cid:durableId="2147046564">
    <w:abstractNumId w:val="31"/>
  </w:num>
  <w:num w:numId="342" w16cid:durableId="1427916752">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16cid:durableId="1003900749">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16cid:durableId="1967158388">
    <w:abstractNumId w:val="148"/>
  </w:num>
  <w:num w:numId="345" w16cid:durableId="1383551756">
    <w:abstractNumId w:val="14"/>
  </w:num>
  <w:num w:numId="346" w16cid:durableId="752703769">
    <w:abstractNumId w:val="147"/>
  </w:num>
  <w:num w:numId="347" w16cid:durableId="1607615437">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8" w16cid:durableId="1123234886">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16cid:durableId="717708043">
    <w:abstractNumId w:val="136"/>
  </w:num>
  <w:num w:numId="350" w16cid:durableId="177044441">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1" w16cid:durableId="2079785105">
    <w:abstractNumId w:val="168"/>
  </w:num>
  <w:num w:numId="352" w16cid:durableId="1754233656">
    <w:abstractNumId w:val="81"/>
  </w:num>
  <w:num w:numId="353" w16cid:durableId="1544097093">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 w16cid:durableId="843595681">
    <w:abstractNumId w:val="11"/>
  </w:num>
  <w:num w:numId="355" w16cid:durableId="888107791">
    <w:abstractNumId w:val="117"/>
  </w:num>
  <w:num w:numId="356" w16cid:durableId="1381706155">
    <w:abstractNumId w:val="156"/>
  </w:num>
  <w:num w:numId="357" w16cid:durableId="1315261840">
    <w:abstractNumId w:val="23"/>
  </w:num>
  <w:num w:numId="358" w16cid:durableId="1278105582">
    <w:abstractNumId w:val="111"/>
  </w:num>
  <w:num w:numId="359" w16cid:durableId="520512180">
    <w:abstractNumId w:val="85"/>
  </w:num>
  <w:num w:numId="360" w16cid:durableId="1592426444">
    <w:abstractNumId w:val="137"/>
  </w:num>
  <w:num w:numId="361" w16cid:durableId="197545889">
    <w:abstractNumId w:val="22"/>
  </w:num>
  <w:num w:numId="362" w16cid:durableId="601451082">
    <w:abstractNumId w:val="34"/>
  </w:num>
  <w:num w:numId="363" w16cid:durableId="1647778499">
    <w:abstractNumId w:val="179"/>
  </w:num>
  <w:num w:numId="364" w16cid:durableId="1885409733">
    <w:abstractNumId w:val="10"/>
  </w:num>
  <w:num w:numId="365" w16cid:durableId="1830291088">
    <w:abstractNumId w:val="57"/>
  </w:num>
  <w:num w:numId="366" w16cid:durableId="1690177676">
    <w:abstractNumId w:val="134"/>
  </w:num>
  <w:num w:numId="367" w16cid:durableId="1958638304">
    <w:abstractNumId w:val="110"/>
  </w:num>
  <w:num w:numId="368" w16cid:durableId="1092581018">
    <w:abstractNumId w:val="32"/>
  </w:num>
  <w:num w:numId="369" w16cid:durableId="1406299509">
    <w:abstractNumId w:val="130"/>
  </w:num>
  <w:num w:numId="370" w16cid:durableId="1606379963">
    <w:abstractNumId w:val="50"/>
  </w:num>
  <w:num w:numId="371" w16cid:durableId="1980958517">
    <w:abstractNumId w:val="55"/>
  </w:num>
  <w:num w:numId="372" w16cid:durableId="464082754">
    <w:abstractNumId w:val="162"/>
  </w:num>
  <w:num w:numId="373" w16cid:durableId="1219630720">
    <w:abstractNumId w:val="61"/>
  </w:num>
  <w:num w:numId="374" w16cid:durableId="1458987527">
    <w:abstractNumId w:val="119"/>
  </w:num>
  <w:num w:numId="375" w16cid:durableId="1968704314">
    <w:abstractNumId w:val="97"/>
  </w:num>
  <w:num w:numId="376" w16cid:durableId="1442528386">
    <w:abstractNumId w:val="175"/>
  </w:num>
  <w:num w:numId="377" w16cid:durableId="2137135954">
    <w:abstractNumId w:val="59"/>
  </w:num>
  <w:num w:numId="378" w16cid:durableId="1459908085">
    <w:abstractNumId w:val="83"/>
  </w:num>
  <w:num w:numId="379" w16cid:durableId="391779509">
    <w:abstractNumId w:val="12"/>
  </w:num>
  <w:num w:numId="380" w16cid:durableId="332802897">
    <w:abstractNumId w:val="24"/>
  </w:num>
  <w:num w:numId="381" w16cid:durableId="174223962">
    <w:abstractNumId w:val="78"/>
  </w:num>
  <w:num w:numId="382" w16cid:durableId="955451780">
    <w:abstractNumId w:val="7"/>
  </w:num>
  <w:num w:numId="383" w16cid:durableId="1143500700">
    <w:abstractNumId w:val="124"/>
  </w:num>
  <w:num w:numId="384" w16cid:durableId="111946343">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5" w16cid:durableId="1506939689">
    <w:abstractNumId w:val="41"/>
  </w:num>
  <w:num w:numId="386" w16cid:durableId="884605045">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7" w16cid:durableId="1017388452">
    <w:abstractNumId w:val="171"/>
  </w:num>
  <w:num w:numId="388" w16cid:durableId="1139685783">
    <w:abstractNumId w:val="76"/>
  </w:num>
  <w:num w:numId="389" w16cid:durableId="644701238">
    <w:abstractNumId w:val="180"/>
  </w:num>
  <w:num w:numId="390" w16cid:durableId="1428890986">
    <w:abstractNumId w:val="123"/>
  </w:num>
  <w:num w:numId="391" w16cid:durableId="201793224">
    <w:abstractNumId w:val="166"/>
  </w:num>
  <w:num w:numId="392" w16cid:durableId="525682124">
    <w:abstractNumId w:val="92"/>
  </w:num>
  <w:num w:numId="393" w16cid:durableId="1781145438">
    <w:abstractNumId w:val="29"/>
  </w:num>
  <w:num w:numId="394" w16cid:durableId="315844703">
    <w:abstractNumId w:val="21"/>
  </w:num>
  <w:num w:numId="395" w16cid:durableId="1114986261">
    <w:abstractNumId w:val="169"/>
  </w:num>
  <w:num w:numId="396" w16cid:durableId="168301369">
    <w:abstractNumId w:val="157"/>
  </w:num>
  <w:num w:numId="397" w16cid:durableId="610287010">
    <w:abstractNumId w:val="72"/>
  </w:num>
  <w:num w:numId="398" w16cid:durableId="1005786543">
    <w:abstractNumId w:val="163"/>
  </w:num>
  <w:num w:numId="399" w16cid:durableId="2143882566">
    <w:abstractNumId w:val="26"/>
  </w:num>
  <w:num w:numId="400" w16cid:durableId="1772621413">
    <w:abstractNumId w:val="77"/>
  </w:num>
  <w:num w:numId="401" w16cid:durableId="2002807955">
    <w:abstractNumId w:val="100"/>
  </w:num>
  <w:num w:numId="402" w16cid:durableId="408843171">
    <w:abstractNumId w:val="155"/>
  </w:num>
  <w:num w:numId="403" w16cid:durableId="1997175463">
    <w:abstractNumId w:val="65"/>
  </w:num>
  <w:num w:numId="404" w16cid:durableId="753356956">
    <w:abstractNumId w:val="170"/>
  </w:num>
  <w:num w:numId="405" w16cid:durableId="1177428264">
    <w:abstractNumId w:val="0"/>
  </w:num>
  <w:num w:numId="406" w16cid:durableId="961620070">
    <w:abstractNumId w:val="131"/>
  </w:num>
  <w:num w:numId="407" w16cid:durableId="24335647">
    <w:abstractNumId w:val="37"/>
  </w:num>
  <w:num w:numId="408" w16cid:durableId="1139034355">
    <w:abstractNumId w:val="53"/>
  </w:num>
  <w:num w:numId="409" w16cid:durableId="1751005333">
    <w:abstractNumId w:val="128"/>
  </w:num>
  <w:num w:numId="410" w16cid:durableId="1559701464">
    <w:abstractNumId w:val="159"/>
  </w:num>
  <w:num w:numId="411" w16cid:durableId="1049915835">
    <w:abstractNumId w:val="17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2" w16cid:durableId="1368212428">
    <w:abstractNumId w:val="171"/>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3" w16cid:durableId="702052301">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4" w16cid:durableId="1320617748">
    <w:abstractNumId w:val="17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5" w16cid:durableId="682754203">
    <w:abstractNumId w:val="17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6" w16cid:durableId="1787461391">
    <w:abstractNumId w:val="17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7" w16cid:durableId="1121075202">
    <w:abstractNumId w:val="17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8" w16cid:durableId="1517158548">
    <w:abstractNumId w:val="17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9" w16cid:durableId="1708489593">
    <w:abstractNumId w:val="17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 w16cid:durableId="458230345">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1" w16cid:durableId="910890810">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 w16cid:durableId="1369835363">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 w16cid:durableId="49430298">
    <w:abstractNumId w:val="86"/>
  </w:num>
  <w:num w:numId="424" w16cid:durableId="2059430254">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16cid:durableId="2145658824">
    <w:abstractNumId w:val="35"/>
  </w:num>
  <w:num w:numId="426" w16cid:durableId="1799913192">
    <w:abstractNumId w:val="104"/>
  </w:num>
  <w:num w:numId="427" w16cid:durableId="1359506059">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8" w16cid:durableId="891771502">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9" w16cid:durableId="2008551971">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0" w16cid:durableId="109521431">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1" w16cid:durableId="1828326707">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2" w16cid:durableId="22943752">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3" w16cid:durableId="538203752">
    <w:abstractNumId w:val="127"/>
  </w:num>
  <w:num w:numId="434" w16cid:durableId="621427412">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5" w16cid:durableId="678385848">
    <w:abstractNumId w:val="157"/>
    <w:lvlOverride w:ilvl="0">
      <w:startOverride w:val="1"/>
    </w:lvlOverride>
  </w:num>
  <w:num w:numId="436" w16cid:durableId="1176115965">
    <w:abstractNumId w:val="157"/>
    <w:lvlOverride w:ilvl="0">
      <w:startOverride w:val="1"/>
    </w:lvlOverride>
  </w:num>
  <w:num w:numId="437" w16cid:durableId="510992767">
    <w:abstractNumId w:val="157"/>
    <w:lvlOverride w:ilvl="0">
      <w:startOverride w:val="1"/>
    </w:lvlOverride>
  </w:num>
  <w:num w:numId="438" w16cid:durableId="1181624122">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9" w16cid:durableId="62992006">
    <w:abstractNumId w:val="157"/>
    <w:lvlOverride w:ilvl="0">
      <w:startOverride w:val="1"/>
    </w:lvlOverride>
  </w:num>
  <w:num w:numId="440" w16cid:durableId="2033605913">
    <w:abstractNumId w:val="157"/>
    <w:lvlOverride w:ilvl="0">
      <w:startOverride w:val="1"/>
    </w:lvlOverride>
  </w:num>
  <w:num w:numId="441" w16cid:durableId="1181697943">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2" w16cid:durableId="1096438090">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3" w16cid:durableId="993067820">
    <w:abstractNumId w:val="31"/>
    <w:lvlOverride w:ilvl="0">
      <w:startOverride w:val="1"/>
    </w:lvlOverride>
  </w:num>
  <w:num w:numId="444" w16cid:durableId="1733431370">
    <w:abstractNumId w:val="31"/>
    <w:lvlOverride w:ilvl="0">
      <w:startOverride w:val="1"/>
    </w:lvlOverride>
  </w:num>
  <w:num w:numId="445" w16cid:durableId="145971459">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6" w16cid:durableId="598149171">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7" w16cid:durableId="1332636285">
    <w:abstractNumId w:val="31"/>
    <w:lvlOverride w:ilvl="0">
      <w:startOverride w:val="1"/>
    </w:lvlOverride>
  </w:num>
  <w:num w:numId="448" w16cid:durableId="412900367">
    <w:abstractNumId w:val="31"/>
    <w:lvlOverride w:ilvl="0">
      <w:startOverride w:val="1"/>
    </w:lvlOverride>
  </w:num>
  <w:num w:numId="449" w16cid:durableId="2069496934">
    <w:abstractNumId w:val="31"/>
    <w:lvlOverride w:ilvl="0">
      <w:startOverride w:val="1"/>
    </w:lvlOverride>
  </w:num>
  <w:num w:numId="450" w16cid:durableId="1959069035">
    <w:abstractNumId w:val="31"/>
    <w:lvlOverride w:ilvl="0">
      <w:startOverride w:val="1"/>
    </w:lvlOverride>
  </w:num>
  <w:num w:numId="451" w16cid:durableId="196241988">
    <w:abstractNumId w:val="31"/>
    <w:lvlOverride w:ilvl="0">
      <w:startOverride w:val="1"/>
    </w:lvlOverride>
  </w:num>
  <w:num w:numId="452" w16cid:durableId="97023319">
    <w:abstractNumId w:val="31"/>
    <w:lvlOverride w:ilvl="0">
      <w:startOverride w:val="1"/>
    </w:lvlOverride>
  </w:num>
  <w:num w:numId="453" w16cid:durableId="1702389615">
    <w:abstractNumId w:val="31"/>
    <w:lvlOverride w:ilvl="0">
      <w:startOverride w:val="1"/>
    </w:lvlOverride>
  </w:num>
  <w:num w:numId="454" w16cid:durableId="1207256326">
    <w:abstractNumId w:val="31"/>
    <w:lvlOverride w:ilvl="0">
      <w:startOverride w:val="1"/>
    </w:lvlOverride>
  </w:num>
  <w:num w:numId="455" w16cid:durableId="799762244">
    <w:abstractNumId w:val="31"/>
    <w:lvlOverride w:ilvl="0">
      <w:startOverride w:val="1"/>
    </w:lvlOverride>
  </w:num>
  <w:num w:numId="456" w16cid:durableId="2049986503">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7" w16cid:durableId="969362666">
    <w:abstractNumId w:val="31"/>
    <w:lvlOverride w:ilvl="0">
      <w:startOverride w:val="1"/>
    </w:lvlOverride>
  </w:num>
  <w:num w:numId="458" w16cid:durableId="21635770">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9" w16cid:durableId="1847591415">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0" w16cid:durableId="62290870">
    <w:abstractNumId w:val="31"/>
    <w:lvlOverride w:ilvl="0">
      <w:startOverride w:val="1"/>
    </w:lvlOverride>
  </w:num>
  <w:num w:numId="461" w16cid:durableId="1032463457">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2" w16cid:durableId="1224293540">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3" w16cid:durableId="496305166">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4" w16cid:durableId="993525952">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5" w16cid:durableId="2058313732">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6" w16cid:durableId="1444887793">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7" w16cid:durableId="737290131">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131077" w:nlCheck="1" w:checkStyle="1"/>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Pr>
  <w:endnotePr>
    <w:numFmt w:val="lowerLette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170"/>
    <w:rsid w:val="00AC41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8344C46"/>
  <w15:chartTrackingRefBased/>
  <w15:docId w15:val="{1482284D-4FB8-4E4C-800F-BA8CA02F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Normal"/>
    <w:next w:val="Normal"/>
    <w:qFormat/>
    <w:pPr>
      <w:keepNext/>
      <w:numPr>
        <w:numId w:val="87"/>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87"/>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87"/>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87"/>
      </w:numPr>
      <w:spacing w:before="120" w:after="60"/>
      <w:outlineLvl w:val="3"/>
    </w:pPr>
    <w:rPr>
      <w:rFonts w:ascii="Arial" w:hAnsi="Arial"/>
      <w:bCs/>
      <w:i/>
    </w:rPr>
  </w:style>
  <w:style w:type="paragraph" w:styleId="Heading5">
    <w:name w:val="heading 5"/>
    <w:basedOn w:val="Normal"/>
    <w:next w:val="Normal"/>
    <w:qFormat/>
    <w:pPr>
      <w:keepNext/>
      <w:numPr>
        <w:ilvl w:val="4"/>
        <w:numId w:val="87"/>
      </w:numPr>
      <w:jc w:val="center"/>
      <w:outlineLvl w:val="4"/>
    </w:pPr>
    <w:rPr>
      <w:b/>
      <w:bCs/>
      <w:color w:val="0000FF"/>
    </w:rPr>
  </w:style>
  <w:style w:type="paragraph" w:styleId="Heading6">
    <w:name w:val="heading 6"/>
    <w:basedOn w:val="Normal"/>
    <w:next w:val="Normal"/>
    <w:qFormat/>
    <w:pPr>
      <w:keepNext/>
      <w:widowControl w:val="0"/>
      <w:numPr>
        <w:ilvl w:val="5"/>
        <w:numId w:val="87"/>
      </w:numPr>
      <w:outlineLvl w:val="5"/>
    </w:pPr>
    <w:rPr>
      <w:b/>
      <w:color w:val="FF0000"/>
      <w:sz w:val="28"/>
    </w:rPr>
  </w:style>
  <w:style w:type="paragraph" w:styleId="Heading7">
    <w:name w:val="heading 7"/>
    <w:basedOn w:val="Normal"/>
    <w:next w:val="Normal"/>
    <w:qFormat/>
    <w:pPr>
      <w:keepNext/>
      <w:widowControl w:val="0"/>
      <w:numPr>
        <w:ilvl w:val="6"/>
        <w:numId w:val="87"/>
      </w:numPr>
      <w:outlineLvl w:val="6"/>
    </w:pPr>
    <w:rPr>
      <w:b/>
      <w:color w:val="0000FF"/>
    </w:rPr>
  </w:style>
  <w:style w:type="paragraph" w:styleId="Heading8">
    <w:name w:val="heading 8"/>
    <w:basedOn w:val="Normal"/>
    <w:next w:val="Normal"/>
    <w:qFormat/>
    <w:pPr>
      <w:keepNext/>
      <w:numPr>
        <w:ilvl w:val="7"/>
        <w:numId w:val="87"/>
      </w:numPr>
      <w:outlineLvl w:val="7"/>
    </w:pPr>
    <w:rPr>
      <w:b/>
      <w:color w:val="FF0000"/>
      <w:sz w:val="30"/>
    </w:rPr>
  </w:style>
  <w:style w:type="paragraph" w:styleId="Heading9">
    <w:name w:val="heading 9"/>
    <w:basedOn w:val="Normal"/>
    <w:next w:val="Normal"/>
    <w:qFormat/>
    <w:pPr>
      <w:keepNext/>
      <w:numPr>
        <w:ilvl w:val="8"/>
        <w:numId w:val="87"/>
      </w:numPr>
      <w:outlineLvl w:val="8"/>
    </w:pPr>
    <w:rPr>
      <w:b/>
      <w:bCs/>
      <w:i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semiHidden/>
    <w:pPr>
      <w:tabs>
        <w:tab w:val="center" w:pos="4320"/>
        <w:tab w:val="right" w:pos="8640"/>
      </w:tabs>
      <w:jc w:val="right"/>
    </w:pPr>
    <w:rPr>
      <w:rFonts w:ascii="Arial" w:hAnsi="Arial"/>
      <w:b/>
      <w:caps/>
      <w:sz w:val="28"/>
    </w:rPr>
  </w:style>
  <w:style w:type="paragraph" w:styleId="Footer">
    <w:name w:val="footer"/>
    <w:basedOn w:val="Normal"/>
    <w:semiHidden/>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341"/>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semiHidden/>
    <w:rPr>
      <w:szCs w:val="24"/>
    </w:rPr>
  </w:style>
  <w:style w:type="paragraph" w:styleId="ListBullet">
    <w:name w:val="List Bullet"/>
    <w:basedOn w:val="Normal"/>
    <w:autoRedefine/>
    <w:semiHidden/>
    <w:pPr>
      <w:numPr>
        <w:numId w:val="405"/>
      </w:numPr>
    </w:pPr>
    <w:rPr>
      <w:szCs w:val="24"/>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07F3E3C17D5E49947B32DA3DBC5791" ma:contentTypeVersion="4" ma:contentTypeDescription="Create a new document." ma:contentTypeScope="" ma:versionID="d6c3c38c12c9a0e7291a46f06d201827">
  <xsd:schema xmlns:xsd="http://www.w3.org/2001/XMLSchema" xmlns:xs="http://www.w3.org/2001/XMLSchema" xmlns:p="http://schemas.microsoft.com/office/2006/metadata/properties" xmlns:ns1="http://schemas.microsoft.com/sharepoint/v3" targetNamespace="http://schemas.microsoft.com/office/2006/metadata/properties" ma:root="true" ma:fieldsID="ff328a1cd662c37536c074f55b1464a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5"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3F0BAE78-0660-40C8-A8A2-AB6095A2002C}">
  <ds:schemaRefs>
    <ds:schemaRef ds:uri="http://schemas.microsoft.com/office/2006/metadata/longProperties"/>
  </ds:schemaRefs>
</ds:datastoreItem>
</file>

<file path=customXml/itemProps2.xml><?xml version="1.0" encoding="utf-8"?>
<ds:datastoreItem xmlns:ds="http://schemas.openxmlformats.org/officeDocument/2006/customXml" ds:itemID="{894B6C88-4166-43FA-829D-1CFADD8A9248}">
  <ds:schemaRefs>
    <ds:schemaRef ds:uri="http://schemas.microsoft.com/sharepoint/v3/contenttype/forms"/>
  </ds:schemaRefs>
</ds:datastoreItem>
</file>

<file path=customXml/itemProps3.xml><?xml version="1.0" encoding="utf-8"?>
<ds:datastoreItem xmlns:ds="http://schemas.openxmlformats.org/officeDocument/2006/customXml" ds:itemID="{49F109A5-F814-4D2F-B7C5-C0B1EBCAB3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C6BA77-67AD-4015-B20F-1D547D090D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1804</Words>
  <Characters>10284</Characters>
  <Application>Microsoft Office Word</Application>
  <DocSecurity>4</DocSecurity>
  <Lines>85</Lines>
  <Paragraphs>24</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
  <dc:creator>Tia McCoy</dc:creator>
  <cp:keywords/>
  <cp:lastModifiedBy>Neil Carthy</cp:lastModifiedBy>
  <cp:revision>2</cp:revision>
  <cp:lastPrinted>2002-06-25T10:33:00Z</cp:lastPrinted>
  <dcterms:created xsi:type="dcterms:W3CDTF">2023-09-13T18:27:00Z</dcterms:created>
  <dcterms:modified xsi:type="dcterms:W3CDTF">2023-09-13T18:27:00Z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95800.0000000000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display_urn:schemas-microsoft-com:office:office#Editor">
    <vt:lpwstr>Jaheed Ahamed</vt:lpwstr>
  </property>
  <property fmtid="{D5CDD505-2E9C-101B-9397-08002B2CF9AE}" pid="11" name="display_urn:schemas-microsoft-com:office:office#Author">
    <vt:lpwstr>Jaheed Ahamed</vt:lpwstr>
  </property>
</Properties>
</file>